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7D" w:rsidRPr="00E65CB9" w:rsidRDefault="00CC048A" w:rsidP="006B757D">
      <w:pPr>
        <w:spacing w:after="0" w:line="312" w:lineRule="auto"/>
        <w:jc w:val="center"/>
        <w:rPr>
          <w:rFonts w:asciiTheme="minorHAnsi" w:hAnsiTheme="minorHAnsi"/>
          <w:b/>
          <w:bCs/>
          <w:color w:val="000000"/>
          <w:sz w:val="28"/>
          <w:szCs w:val="28"/>
          <w:u w:val="single"/>
        </w:rPr>
      </w:pPr>
      <w:r w:rsidRPr="00E65CB9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Curriculum Vitae</w:t>
      </w:r>
      <w:bookmarkStart w:id="0" w:name="_GoBack"/>
      <w:bookmarkEnd w:id="0"/>
    </w:p>
    <w:p w:rsidR="006B757D" w:rsidRPr="00E65CB9" w:rsidRDefault="006B757D" w:rsidP="006B757D">
      <w:pPr>
        <w:spacing w:after="0" w:line="312" w:lineRule="auto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b/>
          <w:sz w:val="20"/>
        </w:rPr>
        <w:t xml:space="preserve"> </w:t>
      </w:r>
      <w:proofErr w:type="spellStart"/>
      <w:r w:rsidRPr="00E65CB9">
        <w:rPr>
          <w:rFonts w:asciiTheme="minorHAnsi" w:hAnsiTheme="minorHAnsi"/>
          <w:b/>
          <w:sz w:val="20"/>
        </w:rPr>
        <w:t>Rakesh</w:t>
      </w:r>
      <w:proofErr w:type="spellEnd"/>
      <w:r w:rsidRPr="00E65CB9">
        <w:rPr>
          <w:rFonts w:asciiTheme="minorHAnsi" w:hAnsiTheme="minorHAnsi"/>
          <w:b/>
          <w:sz w:val="20"/>
        </w:rPr>
        <w:t xml:space="preserve"> </w:t>
      </w:r>
      <w:proofErr w:type="spellStart"/>
      <w:r w:rsidRPr="00E65CB9">
        <w:rPr>
          <w:rFonts w:asciiTheme="minorHAnsi" w:hAnsiTheme="minorHAnsi"/>
          <w:b/>
          <w:sz w:val="20"/>
        </w:rPr>
        <w:t>Tripathi</w:t>
      </w:r>
      <w:proofErr w:type="spellEnd"/>
      <w:r w:rsidRPr="00E65CB9">
        <w:rPr>
          <w:rFonts w:asciiTheme="minorHAnsi" w:hAnsiTheme="minorHAnsi"/>
          <w:sz w:val="20"/>
        </w:rPr>
        <w:t xml:space="preserve"> </w:t>
      </w:r>
    </w:p>
    <w:p w:rsidR="006B757D" w:rsidRPr="00E65CB9" w:rsidRDefault="006B757D" w:rsidP="006B757D">
      <w:pPr>
        <w:spacing w:after="0" w:line="312" w:lineRule="auto"/>
        <w:rPr>
          <w:rFonts w:asciiTheme="minorHAnsi" w:hAnsiTheme="minorHAnsi"/>
          <w:sz w:val="20"/>
        </w:rPr>
      </w:pPr>
      <w:proofErr w:type="spellStart"/>
      <w:proofErr w:type="gramStart"/>
      <w:r w:rsidRPr="00E65CB9">
        <w:rPr>
          <w:rFonts w:asciiTheme="minorHAnsi" w:hAnsiTheme="minorHAnsi"/>
          <w:sz w:val="20"/>
        </w:rPr>
        <w:t>Dhawari</w:t>
      </w:r>
      <w:proofErr w:type="spellEnd"/>
      <w:r w:rsidRPr="00E65CB9">
        <w:rPr>
          <w:rFonts w:asciiTheme="minorHAnsi" w:hAnsiTheme="minorHAnsi"/>
          <w:sz w:val="20"/>
        </w:rPr>
        <w:t xml:space="preserve"> </w:t>
      </w:r>
      <w:proofErr w:type="spellStart"/>
      <w:r w:rsidRPr="00E65CB9">
        <w:rPr>
          <w:rFonts w:asciiTheme="minorHAnsi" w:hAnsiTheme="minorHAnsi"/>
          <w:sz w:val="20"/>
        </w:rPr>
        <w:t>Gali</w:t>
      </w:r>
      <w:proofErr w:type="spellEnd"/>
      <w:r w:rsidRPr="00E65CB9">
        <w:rPr>
          <w:rFonts w:asciiTheme="minorHAnsi" w:hAnsiTheme="minorHAnsi"/>
          <w:sz w:val="20"/>
        </w:rPr>
        <w:t xml:space="preserve"> No.1 </w:t>
      </w:r>
      <w:proofErr w:type="spellStart"/>
      <w:r w:rsidRPr="00E65CB9">
        <w:rPr>
          <w:rFonts w:asciiTheme="minorHAnsi" w:hAnsiTheme="minorHAnsi"/>
          <w:sz w:val="20"/>
        </w:rPr>
        <w:t>Satna</w:t>
      </w:r>
      <w:proofErr w:type="spellEnd"/>
      <w:r w:rsidRPr="00E65CB9">
        <w:rPr>
          <w:rFonts w:asciiTheme="minorHAnsi" w:hAnsiTheme="minorHAnsi"/>
          <w:sz w:val="20"/>
        </w:rPr>
        <w:t xml:space="preserve"> (M.P.)</w:t>
      </w:r>
      <w:proofErr w:type="gramEnd"/>
    </w:p>
    <w:p w:rsidR="006B757D" w:rsidRPr="00E65CB9" w:rsidRDefault="006B757D" w:rsidP="006B757D">
      <w:pPr>
        <w:spacing w:after="0" w:line="312" w:lineRule="auto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+919907680614</w:t>
      </w:r>
      <w:proofErr w:type="gramStart"/>
      <w:r w:rsidRPr="00E65CB9">
        <w:rPr>
          <w:rFonts w:asciiTheme="minorHAnsi" w:hAnsiTheme="minorHAnsi" w:cs="Arial"/>
          <w:sz w:val="20"/>
        </w:rPr>
        <w:t>,7000684262</w:t>
      </w:r>
      <w:proofErr w:type="gramEnd"/>
      <w:r w:rsidRPr="00E65CB9">
        <w:rPr>
          <w:rFonts w:asciiTheme="minorHAnsi" w:hAnsiTheme="minorHAnsi" w:cs="Arial"/>
          <w:sz w:val="20"/>
        </w:rPr>
        <w:t xml:space="preserve">                                                    E-mail id - </w:t>
      </w:r>
      <w:hyperlink r:id="rId7" w:history="1">
        <w:r w:rsidRPr="00E65CB9">
          <w:rPr>
            <w:rStyle w:val="Hyperlink"/>
            <w:rFonts w:asciiTheme="minorHAnsi" w:eastAsia="Times New Roman" w:hAnsiTheme="minorHAnsi"/>
            <w:sz w:val="20"/>
            <w:lang w:val="en-US" w:eastAsia="zh-CN" w:bidi="hi-IN"/>
          </w:rPr>
          <w:t>rakesh.icasatna@gmail.com</w:t>
        </w:r>
      </w:hyperlink>
    </w:p>
    <w:p w:rsidR="006B757D" w:rsidRPr="00733BD4" w:rsidRDefault="006B757D" w:rsidP="006B757D">
      <w:pPr>
        <w:spacing w:after="0" w:line="312" w:lineRule="auto"/>
        <w:rPr>
          <w:rFonts w:asciiTheme="minorHAnsi" w:hAnsiTheme="minorHAnsi"/>
          <w:b/>
          <w:sz w:val="20"/>
        </w:rPr>
      </w:pPr>
      <w:r w:rsidRPr="00E65CB9">
        <w:rPr>
          <w:rFonts w:asciiTheme="minorHAnsi" w:hAnsiTheme="minorHAnsi"/>
          <w:b/>
          <w:sz w:val="20"/>
        </w:rPr>
        <w:t>--------------------------------------------------------------------------------------------------------------------------</w:t>
      </w:r>
      <w:r w:rsidR="00733BD4">
        <w:rPr>
          <w:rFonts w:asciiTheme="minorHAnsi" w:hAnsiTheme="minorHAnsi"/>
          <w:b/>
          <w:sz w:val="20"/>
        </w:rPr>
        <w:t>--------------------------------------</w:t>
      </w:r>
    </w:p>
    <w:p w:rsidR="00A76FC1" w:rsidRPr="00E65CB9" w:rsidRDefault="00A76FC1" w:rsidP="006B757D">
      <w:pPr>
        <w:spacing w:after="0" w:line="312" w:lineRule="auto"/>
        <w:rPr>
          <w:rFonts w:asciiTheme="minorHAnsi" w:hAnsiTheme="minorHAnsi"/>
          <w:b/>
          <w:sz w:val="20"/>
        </w:rPr>
      </w:pPr>
      <w:r w:rsidRPr="00E65CB9">
        <w:rPr>
          <w:rFonts w:asciiTheme="minorHAnsi" w:hAnsiTheme="minorHAnsi" w:cs="Arial"/>
          <w:b/>
          <w:sz w:val="20"/>
        </w:rPr>
        <w:t>CAREER OBJECTIVE</w:t>
      </w:r>
    </w:p>
    <w:p w:rsidR="00A76FC1" w:rsidRPr="00E65CB9" w:rsidRDefault="00A76FC1">
      <w:pPr>
        <w:spacing w:after="240"/>
        <w:jc w:val="both"/>
        <w:rPr>
          <w:rFonts w:asciiTheme="minorHAnsi" w:hAnsiTheme="minorHAnsi" w:cs="Arial"/>
          <w:color w:val="FF0000"/>
          <w:sz w:val="20"/>
        </w:rPr>
      </w:pPr>
      <w:r w:rsidRPr="00E65CB9">
        <w:rPr>
          <w:rFonts w:asciiTheme="minorHAnsi" w:hAnsiTheme="minorHAnsi" w:cs="Arial"/>
          <w:sz w:val="20"/>
        </w:rPr>
        <w:t xml:space="preserve">Seeking a challenging position in a large organization in India or abroad where with my problem solving and adjustability skills, I can provide service to the organization effectively such that it would be mutually rewarding. </w:t>
      </w:r>
    </w:p>
    <w:p w:rsidR="00A76FC1" w:rsidRPr="00E65CB9" w:rsidRDefault="00A76FC1">
      <w:pPr>
        <w:pBdr>
          <w:bottom w:val="thickThinSmallGap" w:sz="18" w:space="0" w:color="auto"/>
        </w:pBdr>
        <w:spacing w:before="240" w:after="120"/>
        <w:ind w:left="2126" w:hanging="2126"/>
        <w:rPr>
          <w:rFonts w:asciiTheme="minorHAnsi" w:hAnsiTheme="minorHAnsi" w:cs="Arial"/>
          <w:b/>
          <w:sz w:val="20"/>
        </w:rPr>
      </w:pPr>
      <w:r w:rsidRPr="00E65CB9">
        <w:rPr>
          <w:rFonts w:asciiTheme="minorHAnsi" w:hAnsiTheme="minorHAnsi" w:cs="Arial"/>
          <w:b/>
          <w:sz w:val="20"/>
        </w:rPr>
        <w:t>EDUCATION</w:t>
      </w:r>
    </w:p>
    <w:p w:rsidR="00884CE2" w:rsidRPr="00E65CB9" w:rsidRDefault="00884CE2" w:rsidP="00884CE2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 xml:space="preserve">Bachelors of Art from A.P.S. University, </w:t>
      </w:r>
      <w:proofErr w:type="spellStart"/>
      <w:r w:rsidRPr="00E65CB9">
        <w:rPr>
          <w:rFonts w:asciiTheme="minorHAnsi" w:hAnsiTheme="minorHAnsi"/>
          <w:sz w:val="20"/>
        </w:rPr>
        <w:t>Rewa</w:t>
      </w:r>
      <w:proofErr w:type="spellEnd"/>
      <w:r w:rsidRPr="00E65CB9">
        <w:rPr>
          <w:rFonts w:asciiTheme="minorHAnsi" w:hAnsiTheme="minorHAnsi"/>
          <w:sz w:val="20"/>
        </w:rPr>
        <w:t xml:space="preserve"> (M.P.) (2006)</w:t>
      </w:r>
    </w:p>
    <w:p w:rsidR="00884CE2" w:rsidRPr="00E65CB9" w:rsidRDefault="00884CE2" w:rsidP="00884CE2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>Higher Secondary from M.P. Board Bhopal (2003)</w:t>
      </w:r>
    </w:p>
    <w:p w:rsidR="00884CE2" w:rsidRPr="00E65CB9" w:rsidRDefault="00884CE2" w:rsidP="00884CE2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>High School from M.P. Board Bhopal (2001)</w:t>
      </w:r>
    </w:p>
    <w:p w:rsidR="00C84ADE" w:rsidRPr="00E65CB9" w:rsidRDefault="00D540F1" w:rsidP="00C84ADE">
      <w:pPr>
        <w:shd w:val="clear" w:color="auto" w:fill="A6A6A6" w:themeFill="background1" w:themeFillShade="A6"/>
        <w:jc w:val="both"/>
        <w:rPr>
          <w:rFonts w:asciiTheme="minorHAnsi" w:hAnsiTheme="minorHAnsi"/>
          <w:b/>
          <w:bCs/>
          <w:sz w:val="20"/>
          <w:u w:val="single"/>
        </w:rPr>
      </w:pPr>
      <w:r w:rsidRPr="00E65CB9">
        <w:rPr>
          <w:rFonts w:asciiTheme="minorHAnsi" w:hAnsiTheme="minorHAnsi"/>
          <w:b/>
          <w:bCs/>
          <w:sz w:val="20"/>
        </w:rPr>
        <w:t xml:space="preserve">WORK </w:t>
      </w:r>
      <w:proofErr w:type="gramStart"/>
      <w:r w:rsidRPr="00E65CB9">
        <w:rPr>
          <w:rFonts w:asciiTheme="minorHAnsi" w:hAnsiTheme="minorHAnsi"/>
          <w:b/>
          <w:bCs/>
          <w:sz w:val="20"/>
        </w:rPr>
        <w:t>EXPERIENCES :</w:t>
      </w:r>
      <w:proofErr w:type="gramEnd"/>
    </w:p>
    <w:p w:rsidR="006B79CD" w:rsidRPr="006B79CD" w:rsidRDefault="006B79CD" w:rsidP="006B79CD">
      <w:pPr>
        <w:autoSpaceDE w:val="0"/>
        <w:autoSpaceDN w:val="0"/>
        <w:adjustRightInd w:val="0"/>
        <w:spacing w:after="0" w:line="240" w:lineRule="auto"/>
        <w:rPr>
          <w:rFonts w:ascii="Verdana" w:eastAsia="Symbol" w:hAnsi="Verdana" w:cs="Verdana"/>
          <w:color w:val="000000"/>
          <w:sz w:val="24"/>
          <w:szCs w:val="24"/>
          <w:lang w:val="en-US" w:bidi="hi-IN"/>
        </w:rPr>
      </w:pPr>
    </w:p>
    <w:p w:rsidR="006B79CD" w:rsidRPr="005D129F" w:rsidRDefault="006B79CD" w:rsidP="006B79CD">
      <w:pPr>
        <w:autoSpaceDE w:val="0"/>
        <w:autoSpaceDN w:val="0"/>
        <w:adjustRightInd w:val="0"/>
        <w:spacing w:after="0" w:line="240" w:lineRule="auto"/>
        <w:rPr>
          <w:rFonts w:ascii="Verdana" w:eastAsia="Symbol" w:hAnsi="Verdana" w:cs="Verdana"/>
          <w:b/>
          <w:bCs/>
          <w:color w:val="000000"/>
          <w:sz w:val="16"/>
          <w:szCs w:val="16"/>
          <w:lang w:val="en-US" w:bidi="hi-IN"/>
        </w:rPr>
      </w:pPr>
      <w:proofErr w:type="gramStart"/>
      <w:r w:rsidRPr="005D129F">
        <w:rPr>
          <w:rFonts w:ascii="Verdana" w:eastAsia="Symbol" w:hAnsi="Verdana" w:cs="Verdana"/>
          <w:b/>
          <w:bCs/>
          <w:color w:val="000000"/>
          <w:sz w:val="16"/>
          <w:szCs w:val="16"/>
          <w:lang w:val="en-US" w:bidi="hi-IN"/>
        </w:rPr>
        <w:t>A competent professional wit</w:t>
      </w:r>
      <w:r w:rsidR="00F40FB0">
        <w:rPr>
          <w:rFonts w:ascii="Verdana" w:eastAsia="Symbol" w:hAnsi="Verdana" w:cs="Verdana"/>
          <w:b/>
          <w:bCs/>
          <w:color w:val="000000"/>
          <w:sz w:val="16"/>
          <w:szCs w:val="16"/>
          <w:lang w:val="en-US" w:bidi="hi-IN"/>
        </w:rPr>
        <w:t>h diverse experience of approx 10</w:t>
      </w:r>
      <w:r w:rsidRPr="005D129F">
        <w:rPr>
          <w:rFonts w:ascii="Verdana" w:eastAsia="Symbol" w:hAnsi="Verdana" w:cs="Verdana"/>
          <w:b/>
          <w:bCs/>
          <w:color w:val="000000"/>
          <w:sz w:val="16"/>
          <w:szCs w:val="16"/>
          <w:lang w:val="en-US" w:bidi="hi-IN"/>
        </w:rPr>
        <w:t xml:space="preserve"> years in Sales &amp; Business Development.</w:t>
      </w:r>
      <w:proofErr w:type="gramEnd"/>
      <w:r w:rsidRPr="005D129F">
        <w:rPr>
          <w:rFonts w:ascii="Verdana" w:eastAsia="Symbol" w:hAnsi="Verdana" w:cs="Verdana"/>
          <w:b/>
          <w:bCs/>
          <w:color w:val="000000"/>
          <w:sz w:val="16"/>
          <w:szCs w:val="16"/>
          <w:lang w:val="en-US" w:bidi="hi-IN"/>
        </w:rPr>
        <w:t xml:space="preserve"> </w:t>
      </w:r>
    </w:p>
    <w:p w:rsidR="006B79CD" w:rsidRPr="006B79CD" w:rsidRDefault="006B79CD" w:rsidP="006B79CD">
      <w:pPr>
        <w:autoSpaceDE w:val="0"/>
        <w:autoSpaceDN w:val="0"/>
        <w:adjustRightInd w:val="0"/>
        <w:spacing w:after="0" w:line="240" w:lineRule="auto"/>
        <w:rPr>
          <w:rFonts w:ascii="Verdana" w:eastAsia="Symbol" w:hAnsi="Verdana" w:cs="Verdana"/>
          <w:color w:val="000000"/>
          <w:sz w:val="17"/>
          <w:szCs w:val="17"/>
          <w:lang w:val="en-US" w:bidi="hi-IN"/>
        </w:rPr>
      </w:pPr>
    </w:p>
    <w:p w:rsidR="00FE3FF1" w:rsidRPr="00E65CB9" w:rsidRDefault="00C84ADE" w:rsidP="00FE3FF1">
      <w:pPr>
        <w:pStyle w:val="ListParagraph"/>
        <w:contextualSpacing/>
        <w:jc w:val="center"/>
        <w:rPr>
          <w:rFonts w:asciiTheme="minorHAnsi" w:hAnsiTheme="minorHAnsi"/>
          <w:b/>
          <w:sz w:val="20"/>
          <w:u w:val="single"/>
        </w:rPr>
      </w:pPr>
      <w:r w:rsidRPr="00E65CB9">
        <w:rPr>
          <w:rFonts w:asciiTheme="minorHAnsi" w:hAnsiTheme="minorHAnsi"/>
          <w:b/>
          <w:sz w:val="20"/>
          <w:u w:val="single"/>
        </w:rPr>
        <w:t>Currently wor</w:t>
      </w:r>
      <w:r w:rsidR="00AA07F8">
        <w:rPr>
          <w:rFonts w:asciiTheme="minorHAnsi" w:hAnsiTheme="minorHAnsi"/>
          <w:b/>
          <w:sz w:val="20"/>
          <w:u w:val="single"/>
        </w:rPr>
        <w:t>king with FINO Payment Bank</w:t>
      </w:r>
    </w:p>
    <w:p w:rsidR="00C84ADE" w:rsidRPr="00E65CB9" w:rsidRDefault="00C84ADE" w:rsidP="00C84ADE">
      <w:pPr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 xml:space="preserve">Since </w:t>
      </w:r>
      <w:r w:rsidR="00AA07F8">
        <w:rPr>
          <w:rFonts w:asciiTheme="minorHAnsi" w:hAnsiTheme="minorHAnsi"/>
          <w:sz w:val="20"/>
        </w:rPr>
        <w:t>Aug.18</w:t>
      </w:r>
      <w:r w:rsidR="008A725A" w:rsidRPr="00E65CB9">
        <w:rPr>
          <w:rFonts w:asciiTheme="minorHAnsi" w:hAnsiTheme="minorHAnsi"/>
          <w:sz w:val="20"/>
        </w:rPr>
        <w:t xml:space="preserve">-Present </w:t>
      </w:r>
    </w:p>
    <w:p w:rsidR="008A725A" w:rsidRPr="00E65CB9" w:rsidRDefault="00AA07F8" w:rsidP="00C84ADE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Location –</w:t>
      </w:r>
      <w:proofErr w:type="spellStart"/>
      <w:r>
        <w:rPr>
          <w:rFonts w:asciiTheme="minorHAnsi" w:hAnsiTheme="minorHAnsi"/>
          <w:sz w:val="20"/>
        </w:rPr>
        <w:t>Damoh</w:t>
      </w:r>
      <w:proofErr w:type="spellEnd"/>
    </w:p>
    <w:p w:rsidR="008A725A" w:rsidRPr="00E65CB9" w:rsidRDefault="008A725A" w:rsidP="00C84ADE">
      <w:pPr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>Job Profile –</w:t>
      </w:r>
      <w:r w:rsidR="00AA07F8">
        <w:rPr>
          <w:rFonts w:asciiTheme="minorHAnsi" w:hAnsiTheme="minorHAnsi"/>
          <w:sz w:val="20"/>
        </w:rPr>
        <w:t xml:space="preserve"> Block</w:t>
      </w:r>
      <w:r w:rsidR="00FE3FF1" w:rsidRPr="00E65CB9">
        <w:rPr>
          <w:rFonts w:asciiTheme="minorHAnsi" w:hAnsiTheme="minorHAnsi"/>
          <w:sz w:val="20"/>
        </w:rPr>
        <w:t xml:space="preserve"> Sales Officer </w:t>
      </w:r>
    </w:p>
    <w:p w:rsidR="008A725A" w:rsidRPr="006B79CD" w:rsidRDefault="008A725A" w:rsidP="006B79CD">
      <w:pPr>
        <w:rPr>
          <w:rFonts w:asciiTheme="minorHAnsi" w:hAnsiTheme="minorHAnsi"/>
          <w:b/>
          <w:sz w:val="20"/>
          <w:u w:val="single"/>
        </w:rPr>
      </w:pPr>
      <w:r w:rsidRPr="00E65CB9">
        <w:rPr>
          <w:rFonts w:asciiTheme="minorHAnsi" w:hAnsiTheme="minorHAnsi"/>
          <w:b/>
          <w:sz w:val="20"/>
          <w:u w:val="single"/>
        </w:rPr>
        <w:t xml:space="preserve">Job </w:t>
      </w:r>
      <w:proofErr w:type="gramStart"/>
      <w:r w:rsidRPr="00E65CB9">
        <w:rPr>
          <w:rFonts w:asciiTheme="minorHAnsi" w:hAnsiTheme="minorHAnsi"/>
          <w:b/>
          <w:sz w:val="20"/>
          <w:u w:val="single"/>
        </w:rPr>
        <w:t>Responsibility :</w:t>
      </w:r>
      <w:proofErr w:type="gramEnd"/>
    </w:p>
    <w:p w:rsidR="006B79CD" w:rsidRPr="006B79CD" w:rsidRDefault="008A725A" w:rsidP="006B79CD">
      <w:pPr>
        <w:numPr>
          <w:ilvl w:val="0"/>
          <w:numId w:val="17"/>
        </w:numPr>
        <w:spacing w:after="0" w:line="360" w:lineRule="auto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>Maintaining good relation with our Distributors, Dealers and regularly looking after new opportunity for expansion of Business Horizon.</w:t>
      </w:r>
    </w:p>
    <w:p w:rsidR="006B79CD" w:rsidRPr="006B79CD" w:rsidRDefault="006B79CD" w:rsidP="006B79CD">
      <w:pPr>
        <w:pStyle w:val="Default"/>
        <w:numPr>
          <w:ilvl w:val="0"/>
          <w:numId w:val="17"/>
        </w:numPr>
        <w:rPr>
          <w:rFonts w:asciiTheme="minorHAnsi" w:eastAsia="Calibri" w:hAnsiTheme="minorHAnsi"/>
          <w:color w:val="auto"/>
          <w:sz w:val="20"/>
          <w:szCs w:val="20"/>
          <w:lang w:val="en-IN" w:bidi="ar-SA"/>
        </w:rPr>
      </w:pPr>
      <w:r w:rsidRPr="006B79CD">
        <w:rPr>
          <w:rFonts w:asciiTheme="minorHAnsi" w:eastAsia="Calibri" w:hAnsiTheme="minorHAnsi"/>
          <w:color w:val="auto"/>
          <w:sz w:val="20"/>
          <w:szCs w:val="20"/>
          <w:lang w:val="en-IN" w:bidi="ar-SA"/>
        </w:rPr>
        <w:t xml:space="preserve">Formulating strategies &amp; reaching out to the unexplored market segments for business expansion. </w:t>
      </w:r>
    </w:p>
    <w:p w:rsidR="006B79CD" w:rsidRPr="006B79CD" w:rsidRDefault="008A725A" w:rsidP="006B79CD">
      <w:pPr>
        <w:numPr>
          <w:ilvl w:val="0"/>
          <w:numId w:val="17"/>
        </w:numPr>
        <w:spacing w:after="0" w:line="360" w:lineRule="auto"/>
        <w:rPr>
          <w:rFonts w:asciiTheme="minorHAnsi" w:hAnsiTheme="minorHAnsi"/>
          <w:bCs/>
          <w:sz w:val="20"/>
        </w:rPr>
      </w:pPr>
      <w:r w:rsidRPr="00E65CB9">
        <w:rPr>
          <w:rFonts w:asciiTheme="minorHAnsi" w:hAnsiTheme="minorHAnsi"/>
          <w:sz w:val="20"/>
        </w:rPr>
        <w:t xml:space="preserve">Planning tertiary sales targets which would be </w:t>
      </w:r>
      <w:proofErr w:type="gramStart"/>
      <w:r w:rsidRPr="00E65CB9">
        <w:rPr>
          <w:rFonts w:asciiTheme="minorHAnsi" w:hAnsiTheme="minorHAnsi"/>
          <w:sz w:val="20"/>
        </w:rPr>
        <w:t>key</w:t>
      </w:r>
      <w:proofErr w:type="gramEnd"/>
      <w:r w:rsidRPr="00E65CB9">
        <w:rPr>
          <w:rFonts w:asciiTheme="minorHAnsi" w:hAnsiTheme="minorHAnsi"/>
          <w:sz w:val="20"/>
        </w:rPr>
        <w:t xml:space="preserve"> for achieving Secondary and Primary Values.</w:t>
      </w:r>
    </w:p>
    <w:p w:rsidR="006B79CD" w:rsidRPr="006B79CD" w:rsidRDefault="006B79CD" w:rsidP="006B79C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eastAsia="Symbol" w:hAnsi="Verdana" w:cs="Verdana"/>
          <w:color w:val="000000"/>
          <w:sz w:val="17"/>
          <w:szCs w:val="17"/>
          <w:lang w:val="en-US" w:bidi="hi-IN"/>
        </w:rPr>
      </w:pPr>
      <w:r w:rsidRPr="006B79CD">
        <w:rPr>
          <w:rFonts w:ascii="Verdana" w:eastAsia="Symbol" w:hAnsi="Verdana" w:cs="Verdana"/>
          <w:color w:val="000000"/>
          <w:sz w:val="17"/>
          <w:szCs w:val="17"/>
          <w:lang w:val="en-US" w:bidi="hi-IN"/>
        </w:rPr>
        <w:t xml:space="preserve">Maintaining healthy &amp; cordial relationships with the channel partner for expanding business &amp; resolving the queries &amp; complaints for high customer satisfaction. </w:t>
      </w:r>
    </w:p>
    <w:p w:rsidR="006B79CD" w:rsidRPr="00E65CB9" w:rsidRDefault="006B79CD" w:rsidP="006B79CD">
      <w:pPr>
        <w:spacing w:after="0" w:line="360" w:lineRule="auto"/>
        <w:ind w:left="360"/>
        <w:rPr>
          <w:rFonts w:asciiTheme="minorHAnsi" w:hAnsiTheme="minorHAnsi"/>
          <w:bCs/>
          <w:sz w:val="20"/>
        </w:rPr>
      </w:pPr>
    </w:p>
    <w:p w:rsidR="008A725A" w:rsidRPr="00E65CB9" w:rsidRDefault="008A725A" w:rsidP="00C84ADE">
      <w:pPr>
        <w:rPr>
          <w:rFonts w:asciiTheme="minorHAnsi" w:hAnsiTheme="minorHAnsi"/>
          <w:b/>
          <w:sz w:val="20"/>
          <w:u w:val="single"/>
        </w:rPr>
      </w:pPr>
      <w:r w:rsidRPr="00E65CB9">
        <w:rPr>
          <w:rFonts w:asciiTheme="minorHAnsi" w:hAnsiTheme="minorHAnsi"/>
          <w:b/>
          <w:sz w:val="20"/>
          <w:u w:val="single"/>
        </w:rPr>
        <w:t xml:space="preserve">Experience </w:t>
      </w:r>
    </w:p>
    <w:p w:rsidR="00D540F1" w:rsidRPr="00E65CB9" w:rsidRDefault="00FE3FF1" w:rsidP="00D540F1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 xml:space="preserve">One Years Experience </w:t>
      </w:r>
      <w:r w:rsidR="00D540F1" w:rsidRPr="00E65CB9">
        <w:rPr>
          <w:rFonts w:asciiTheme="minorHAnsi" w:hAnsiTheme="minorHAnsi"/>
          <w:sz w:val="20"/>
        </w:rPr>
        <w:t xml:space="preserve">as a C.S.O. (Customer Support Officer) from </w:t>
      </w:r>
      <w:r w:rsidRPr="00E65CB9">
        <w:rPr>
          <w:rFonts w:asciiTheme="minorHAnsi" w:hAnsiTheme="minorHAnsi"/>
          <w:sz w:val="20"/>
        </w:rPr>
        <w:t>Emphasis</w:t>
      </w:r>
      <w:r w:rsidR="004A1D93">
        <w:rPr>
          <w:rFonts w:asciiTheme="minorHAnsi" w:hAnsiTheme="minorHAnsi"/>
          <w:sz w:val="20"/>
        </w:rPr>
        <w:t xml:space="preserve"> Indore,(2006</w:t>
      </w:r>
      <w:r w:rsidR="00D540F1" w:rsidRPr="00E65CB9">
        <w:rPr>
          <w:rFonts w:asciiTheme="minorHAnsi" w:hAnsiTheme="minorHAnsi"/>
          <w:sz w:val="20"/>
        </w:rPr>
        <w:t>)</w:t>
      </w:r>
    </w:p>
    <w:p w:rsidR="00D540F1" w:rsidRPr="00E65CB9" w:rsidRDefault="00FE3FF1" w:rsidP="00D540F1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 xml:space="preserve">Two </w:t>
      </w:r>
      <w:r w:rsidR="00D540F1" w:rsidRPr="00E65CB9">
        <w:rPr>
          <w:rFonts w:asciiTheme="minorHAnsi" w:hAnsiTheme="minorHAnsi"/>
          <w:sz w:val="20"/>
        </w:rPr>
        <w:t xml:space="preserve"> years Exp. as a Branch Manager in Blue Dart </w:t>
      </w:r>
      <w:r w:rsidR="004A1D93">
        <w:rPr>
          <w:rFonts w:asciiTheme="minorHAnsi" w:hAnsiTheme="minorHAnsi"/>
          <w:sz w:val="20"/>
        </w:rPr>
        <w:t xml:space="preserve">Express, DHL, </w:t>
      </w:r>
      <w:proofErr w:type="spellStart"/>
      <w:r w:rsidR="004A1D93">
        <w:rPr>
          <w:rFonts w:asciiTheme="minorHAnsi" w:hAnsiTheme="minorHAnsi"/>
          <w:sz w:val="20"/>
        </w:rPr>
        <w:t>Satna</w:t>
      </w:r>
      <w:proofErr w:type="spellEnd"/>
      <w:r w:rsidR="004A1D93">
        <w:rPr>
          <w:rFonts w:asciiTheme="minorHAnsi" w:hAnsiTheme="minorHAnsi"/>
          <w:sz w:val="20"/>
        </w:rPr>
        <w:t xml:space="preserve"> (M.P.) (2007</w:t>
      </w:r>
      <w:r w:rsidR="00D540F1" w:rsidRPr="00E65CB9">
        <w:rPr>
          <w:rFonts w:asciiTheme="minorHAnsi" w:hAnsiTheme="minorHAnsi"/>
          <w:sz w:val="20"/>
        </w:rPr>
        <w:t>)</w:t>
      </w:r>
    </w:p>
    <w:p w:rsidR="004C28DF" w:rsidRPr="004C28DF" w:rsidRDefault="00FE3FF1" w:rsidP="004C28DF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 xml:space="preserve">Two </w:t>
      </w:r>
      <w:r w:rsidR="00D540F1" w:rsidRPr="00E65CB9">
        <w:rPr>
          <w:rFonts w:asciiTheme="minorHAnsi" w:hAnsiTheme="minorHAnsi"/>
          <w:sz w:val="20"/>
        </w:rPr>
        <w:t>years Exp. as a Block Co-ordinator in FINO (Financial Inclusion Network &amp; Ope</w:t>
      </w:r>
      <w:r w:rsidR="004A1D93">
        <w:rPr>
          <w:rFonts w:asciiTheme="minorHAnsi" w:hAnsiTheme="minorHAnsi"/>
          <w:sz w:val="20"/>
        </w:rPr>
        <w:t xml:space="preserve">rations Ltd.) </w:t>
      </w:r>
      <w:proofErr w:type="spellStart"/>
      <w:r w:rsidR="004A1D93">
        <w:rPr>
          <w:rFonts w:asciiTheme="minorHAnsi" w:hAnsiTheme="minorHAnsi"/>
          <w:sz w:val="20"/>
        </w:rPr>
        <w:t>Satna</w:t>
      </w:r>
      <w:proofErr w:type="spellEnd"/>
      <w:r w:rsidR="004A1D93">
        <w:rPr>
          <w:rFonts w:asciiTheme="minorHAnsi" w:hAnsiTheme="minorHAnsi"/>
          <w:sz w:val="20"/>
        </w:rPr>
        <w:t xml:space="preserve"> (M.P.) (2009</w:t>
      </w:r>
      <w:r w:rsidR="00D540F1" w:rsidRPr="00E65CB9">
        <w:rPr>
          <w:rFonts w:asciiTheme="minorHAnsi" w:hAnsiTheme="minorHAnsi"/>
          <w:sz w:val="20"/>
        </w:rPr>
        <w:t>)</w:t>
      </w:r>
    </w:p>
    <w:p w:rsidR="00E06610" w:rsidRDefault="00D540F1" w:rsidP="00E06610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>6 Month Exp. as a D.S.E. i</w:t>
      </w:r>
      <w:r w:rsidR="004A1D93">
        <w:rPr>
          <w:rFonts w:asciiTheme="minorHAnsi" w:hAnsiTheme="minorHAnsi"/>
          <w:sz w:val="20"/>
        </w:rPr>
        <w:t xml:space="preserve">n Tata </w:t>
      </w:r>
      <w:proofErr w:type="spellStart"/>
      <w:r w:rsidR="004A1D93">
        <w:rPr>
          <w:rFonts w:asciiTheme="minorHAnsi" w:hAnsiTheme="minorHAnsi"/>
          <w:sz w:val="20"/>
        </w:rPr>
        <w:t>Docomo</w:t>
      </w:r>
      <w:proofErr w:type="spellEnd"/>
      <w:r w:rsidR="004A1D93">
        <w:rPr>
          <w:rFonts w:asciiTheme="minorHAnsi" w:hAnsiTheme="minorHAnsi"/>
          <w:sz w:val="20"/>
        </w:rPr>
        <w:t xml:space="preserve"> </w:t>
      </w:r>
      <w:proofErr w:type="spellStart"/>
      <w:r w:rsidR="004A1D93">
        <w:rPr>
          <w:rFonts w:asciiTheme="minorHAnsi" w:hAnsiTheme="minorHAnsi"/>
          <w:sz w:val="20"/>
        </w:rPr>
        <w:t>Satna</w:t>
      </w:r>
      <w:proofErr w:type="spellEnd"/>
      <w:r w:rsidR="004A1D93">
        <w:rPr>
          <w:rFonts w:asciiTheme="minorHAnsi" w:hAnsiTheme="minorHAnsi"/>
          <w:sz w:val="20"/>
        </w:rPr>
        <w:t xml:space="preserve"> (M.P.) (2012</w:t>
      </w:r>
      <w:r w:rsidRPr="00E65CB9">
        <w:rPr>
          <w:rFonts w:asciiTheme="minorHAnsi" w:hAnsiTheme="minorHAnsi"/>
          <w:sz w:val="20"/>
        </w:rPr>
        <w:t>)</w:t>
      </w:r>
    </w:p>
    <w:p w:rsidR="004C28DF" w:rsidRPr="00A574A5" w:rsidRDefault="004A1D93" w:rsidP="004C28DF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5</w:t>
      </w:r>
      <w:r w:rsidR="004C28DF">
        <w:rPr>
          <w:rFonts w:asciiTheme="minorHAnsi" w:hAnsiTheme="minorHAnsi"/>
          <w:sz w:val="20"/>
        </w:rPr>
        <w:t xml:space="preserve"> Year Exp. as a R.S.O. (Rural Sales Officer) </w:t>
      </w:r>
      <w:r>
        <w:rPr>
          <w:rFonts w:asciiTheme="minorHAnsi" w:hAnsiTheme="minorHAnsi"/>
          <w:sz w:val="20"/>
        </w:rPr>
        <w:t xml:space="preserve">in Tata </w:t>
      </w:r>
      <w:proofErr w:type="spellStart"/>
      <w:r>
        <w:rPr>
          <w:rFonts w:asciiTheme="minorHAnsi" w:hAnsiTheme="minorHAnsi"/>
          <w:sz w:val="20"/>
        </w:rPr>
        <w:t>Docomo</w:t>
      </w:r>
      <w:proofErr w:type="spellEnd"/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Rewa</w:t>
      </w:r>
      <w:proofErr w:type="spellEnd"/>
      <w:r>
        <w:rPr>
          <w:rFonts w:asciiTheme="minorHAnsi" w:hAnsiTheme="minorHAnsi"/>
          <w:sz w:val="20"/>
        </w:rPr>
        <w:t xml:space="preserve"> (M.P.) (2013</w:t>
      </w:r>
      <w:r w:rsidR="004C28DF" w:rsidRPr="00E65CB9">
        <w:rPr>
          <w:rFonts w:asciiTheme="minorHAnsi" w:hAnsiTheme="minorHAnsi"/>
          <w:sz w:val="20"/>
        </w:rPr>
        <w:t>)</w:t>
      </w:r>
    </w:p>
    <w:p w:rsidR="00954386" w:rsidRPr="00E65CB9" w:rsidRDefault="00954386" w:rsidP="00954386">
      <w:pPr>
        <w:pBdr>
          <w:bottom w:val="thickThinSmallGap" w:sz="18" w:space="0" w:color="auto"/>
        </w:pBdr>
        <w:spacing w:before="240" w:after="120"/>
        <w:rPr>
          <w:rFonts w:asciiTheme="minorHAnsi" w:hAnsiTheme="minorHAnsi" w:cs="Arial"/>
          <w:b/>
          <w:sz w:val="20"/>
        </w:rPr>
      </w:pPr>
      <w:r w:rsidRPr="00E65CB9">
        <w:rPr>
          <w:rFonts w:asciiTheme="minorHAnsi" w:hAnsiTheme="minorHAnsi" w:cs="Arial"/>
          <w:b/>
          <w:sz w:val="20"/>
        </w:rPr>
        <w:t>COMPUTER KNOWLEDGE</w:t>
      </w:r>
    </w:p>
    <w:p w:rsidR="00954386" w:rsidRPr="00E65CB9" w:rsidRDefault="00954386" w:rsidP="00954386">
      <w:pPr>
        <w:pStyle w:val="ListParagraph"/>
        <w:numPr>
          <w:ilvl w:val="0"/>
          <w:numId w:val="13"/>
        </w:numPr>
        <w:spacing w:after="120" w:line="312" w:lineRule="auto"/>
        <w:ind w:left="426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Basic knowledge of computer.</w:t>
      </w:r>
    </w:p>
    <w:p w:rsidR="00954386" w:rsidRPr="00E65CB9" w:rsidRDefault="00954386" w:rsidP="00954386">
      <w:pPr>
        <w:pStyle w:val="ListParagraph"/>
        <w:numPr>
          <w:ilvl w:val="0"/>
          <w:numId w:val="13"/>
        </w:numPr>
        <w:spacing w:after="120" w:line="312" w:lineRule="auto"/>
        <w:ind w:left="426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 xml:space="preserve"> MS Office, Excel</w:t>
      </w:r>
    </w:p>
    <w:p w:rsidR="00954386" w:rsidRPr="00E65CB9" w:rsidRDefault="00954386" w:rsidP="00954386">
      <w:pPr>
        <w:pStyle w:val="ListParagraph"/>
        <w:numPr>
          <w:ilvl w:val="0"/>
          <w:numId w:val="12"/>
        </w:numPr>
        <w:spacing w:after="0" w:line="312" w:lineRule="auto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 xml:space="preserve"> P.G.D.C.A. from </w:t>
      </w:r>
      <w:r w:rsidRPr="00E65CB9">
        <w:rPr>
          <w:rFonts w:asciiTheme="minorHAnsi" w:hAnsiTheme="minorHAnsi"/>
          <w:sz w:val="20"/>
        </w:rPr>
        <w:t xml:space="preserve"> </w:t>
      </w:r>
      <w:proofErr w:type="spellStart"/>
      <w:r w:rsidRPr="00E65CB9">
        <w:rPr>
          <w:rFonts w:asciiTheme="minorHAnsi" w:hAnsiTheme="minorHAnsi"/>
          <w:sz w:val="20"/>
        </w:rPr>
        <w:t>Aisect</w:t>
      </w:r>
      <w:proofErr w:type="spellEnd"/>
      <w:r w:rsidRPr="00E65CB9">
        <w:rPr>
          <w:rFonts w:asciiTheme="minorHAnsi" w:hAnsiTheme="minorHAnsi"/>
          <w:sz w:val="20"/>
        </w:rPr>
        <w:t xml:space="preserve"> </w:t>
      </w:r>
      <w:proofErr w:type="spellStart"/>
      <w:r w:rsidRPr="00E65CB9">
        <w:rPr>
          <w:rFonts w:asciiTheme="minorHAnsi" w:hAnsiTheme="minorHAnsi"/>
          <w:sz w:val="20"/>
        </w:rPr>
        <w:t>Satna</w:t>
      </w:r>
      <w:proofErr w:type="spellEnd"/>
      <w:r w:rsidRPr="00E65CB9">
        <w:rPr>
          <w:rFonts w:asciiTheme="minorHAnsi" w:hAnsiTheme="minorHAnsi"/>
          <w:sz w:val="20"/>
        </w:rPr>
        <w:t xml:space="preserve">  (M.P.)</w:t>
      </w:r>
    </w:p>
    <w:p w:rsidR="00954386" w:rsidRPr="00E65CB9" w:rsidRDefault="00954386" w:rsidP="00954386">
      <w:pPr>
        <w:pStyle w:val="ListParagraph"/>
        <w:numPr>
          <w:ilvl w:val="0"/>
          <w:numId w:val="12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lastRenderedPageBreak/>
        <w:t xml:space="preserve">I.A. (Industrial Accountant) from I.C.A. </w:t>
      </w:r>
      <w:proofErr w:type="spellStart"/>
      <w:r w:rsidRPr="00E65CB9">
        <w:rPr>
          <w:rFonts w:asciiTheme="minorHAnsi" w:hAnsiTheme="minorHAnsi"/>
          <w:sz w:val="20"/>
        </w:rPr>
        <w:t>Satna</w:t>
      </w:r>
      <w:proofErr w:type="spellEnd"/>
      <w:r w:rsidRPr="00E65CB9">
        <w:rPr>
          <w:rFonts w:asciiTheme="minorHAnsi" w:hAnsiTheme="minorHAnsi"/>
          <w:sz w:val="20"/>
        </w:rPr>
        <w:t xml:space="preserve"> (M.P.)</w:t>
      </w:r>
    </w:p>
    <w:p w:rsidR="00954386" w:rsidRPr="00E65CB9" w:rsidRDefault="00954386" w:rsidP="00954386">
      <w:pPr>
        <w:pBdr>
          <w:bottom w:val="thickThinSmallGap" w:sz="18" w:space="0" w:color="auto"/>
        </w:pBdr>
        <w:spacing w:before="240" w:after="120"/>
        <w:ind w:left="2126" w:hanging="2126"/>
        <w:rPr>
          <w:rFonts w:asciiTheme="minorHAnsi" w:hAnsiTheme="minorHAnsi" w:cs="Arial"/>
          <w:b/>
          <w:sz w:val="20"/>
        </w:rPr>
      </w:pPr>
      <w:proofErr w:type="gramStart"/>
      <w:r w:rsidRPr="00E65CB9">
        <w:rPr>
          <w:rFonts w:asciiTheme="minorHAnsi" w:hAnsiTheme="minorHAnsi" w:cs="Arial"/>
          <w:b/>
          <w:sz w:val="20"/>
        </w:rPr>
        <w:t>EXTRA  ACTIVITES</w:t>
      </w:r>
      <w:proofErr w:type="gramEnd"/>
      <w:r w:rsidRPr="00E65CB9">
        <w:rPr>
          <w:rFonts w:asciiTheme="minorHAnsi" w:hAnsiTheme="minorHAnsi" w:cs="Arial"/>
          <w:b/>
          <w:sz w:val="20"/>
        </w:rPr>
        <w:t xml:space="preserve"> </w:t>
      </w:r>
      <w:r w:rsidRPr="00E65CB9">
        <w:rPr>
          <w:rFonts w:asciiTheme="minorHAnsi" w:hAnsiTheme="minorHAnsi"/>
          <w:sz w:val="20"/>
        </w:rPr>
        <w:t xml:space="preserve"> </w:t>
      </w:r>
    </w:p>
    <w:p w:rsidR="00954386" w:rsidRPr="00E65CB9" w:rsidRDefault="00954386" w:rsidP="00954386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>Interacting with new people.</w:t>
      </w:r>
    </w:p>
    <w:p w:rsidR="00954386" w:rsidRPr="00E65CB9" w:rsidRDefault="00954386" w:rsidP="00954386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>Cricket &amp; listening music</w:t>
      </w:r>
    </w:p>
    <w:p w:rsidR="00954386" w:rsidRDefault="00954386" w:rsidP="00954386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/>
          <w:sz w:val="20"/>
        </w:rPr>
        <w:t>Travelling</w:t>
      </w:r>
    </w:p>
    <w:p w:rsidR="00BC734D" w:rsidRPr="00BC734D" w:rsidRDefault="00BC734D" w:rsidP="00BC734D"/>
    <w:p w:rsidR="00954386" w:rsidRPr="00E65CB9" w:rsidRDefault="00954386" w:rsidP="00954386">
      <w:pPr>
        <w:pBdr>
          <w:bottom w:val="thickThinSmallGap" w:sz="18" w:space="0" w:color="auto"/>
        </w:pBdr>
        <w:spacing w:before="240" w:after="120"/>
        <w:rPr>
          <w:rFonts w:asciiTheme="minorHAnsi" w:hAnsiTheme="minorHAnsi" w:cs="Arial"/>
          <w:b/>
          <w:sz w:val="20"/>
        </w:rPr>
      </w:pPr>
      <w:r w:rsidRPr="00E65CB9">
        <w:rPr>
          <w:rFonts w:asciiTheme="minorHAnsi" w:hAnsiTheme="minorHAnsi" w:cs="Arial"/>
          <w:b/>
          <w:sz w:val="20"/>
        </w:rPr>
        <w:t>INTERESTS</w:t>
      </w:r>
    </w:p>
    <w:p w:rsidR="00E06610" w:rsidRDefault="00954386" w:rsidP="00E06610">
      <w:pPr>
        <w:numPr>
          <w:ilvl w:val="0"/>
          <w:numId w:val="11"/>
        </w:numPr>
        <w:spacing w:after="0" w:line="312" w:lineRule="auto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I want to implement theoretical knowledge with my extra skills. My interest is in interaction with peoples, am also interested in understanding about customer’s interest as well as the organization too.</w:t>
      </w:r>
    </w:p>
    <w:p w:rsidR="00BC734D" w:rsidRPr="00014965" w:rsidRDefault="00BC734D" w:rsidP="00BC734D">
      <w:pPr>
        <w:spacing w:after="0" w:line="312" w:lineRule="auto"/>
        <w:ind w:left="360"/>
        <w:rPr>
          <w:rFonts w:asciiTheme="minorHAnsi" w:hAnsiTheme="minorHAnsi" w:cs="Arial"/>
          <w:sz w:val="20"/>
        </w:rPr>
      </w:pPr>
    </w:p>
    <w:p w:rsidR="00A76FC1" w:rsidRPr="00E65CB9" w:rsidRDefault="00A76FC1">
      <w:pPr>
        <w:pBdr>
          <w:bottom w:val="thickThinSmallGap" w:sz="18" w:space="0" w:color="auto"/>
        </w:pBdr>
        <w:spacing w:before="240" w:after="120"/>
        <w:rPr>
          <w:rFonts w:asciiTheme="minorHAnsi" w:hAnsiTheme="minorHAnsi" w:cs="Arial"/>
          <w:b/>
          <w:sz w:val="20"/>
        </w:rPr>
      </w:pPr>
      <w:r w:rsidRPr="00E65CB9">
        <w:rPr>
          <w:rFonts w:asciiTheme="minorHAnsi" w:hAnsiTheme="minorHAnsi" w:cs="Arial"/>
          <w:b/>
          <w:sz w:val="20"/>
        </w:rPr>
        <w:t xml:space="preserve">PERSONALITY FEATURES </w:t>
      </w:r>
    </w:p>
    <w:p w:rsidR="00A76FC1" w:rsidRPr="00E65CB9" w:rsidRDefault="00A76FC1">
      <w:pPr>
        <w:numPr>
          <w:ilvl w:val="0"/>
          <w:numId w:val="9"/>
        </w:numPr>
        <w:spacing w:after="0" w:line="312" w:lineRule="auto"/>
        <w:ind w:left="284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/>
          <w:color w:val="000000"/>
          <w:sz w:val="20"/>
        </w:rPr>
        <w:t>Ability to work in teams</w:t>
      </w:r>
    </w:p>
    <w:p w:rsidR="00A76FC1" w:rsidRPr="00E65CB9" w:rsidRDefault="00A76FC1">
      <w:pPr>
        <w:numPr>
          <w:ilvl w:val="0"/>
          <w:numId w:val="9"/>
        </w:numPr>
        <w:spacing w:after="0" w:line="312" w:lineRule="auto"/>
        <w:ind w:left="284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/>
          <w:color w:val="000000"/>
          <w:sz w:val="20"/>
        </w:rPr>
        <w:t>Ability to handle pressure</w:t>
      </w:r>
    </w:p>
    <w:p w:rsidR="001649FE" w:rsidRPr="00BC734D" w:rsidRDefault="00A76FC1" w:rsidP="00014965">
      <w:pPr>
        <w:numPr>
          <w:ilvl w:val="0"/>
          <w:numId w:val="9"/>
        </w:numPr>
        <w:spacing w:after="0" w:line="312" w:lineRule="auto"/>
        <w:ind w:left="284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/>
          <w:color w:val="000000"/>
          <w:sz w:val="20"/>
        </w:rPr>
        <w:t>Self Motivated</w:t>
      </w:r>
    </w:p>
    <w:p w:rsidR="00BC734D" w:rsidRPr="00014965" w:rsidRDefault="00BC734D" w:rsidP="00BC734D">
      <w:pPr>
        <w:spacing w:after="0" w:line="312" w:lineRule="auto"/>
        <w:ind w:left="284"/>
        <w:jc w:val="both"/>
        <w:rPr>
          <w:rFonts w:asciiTheme="minorHAnsi" w:hAnsiTheme="minorHAnsi" w:cs="Arial"/>
          <w:sz w:val="20"/>
        </w:rPr>
      </w:pPr>
    </w:p>
    <w:p w:rsidR="00FA77FD" w:rsidRPr="00E65CB9" w:rsidRDefault="00FA77FD" w:rsidP="00FA77FD">
      <w:pPr>
        <w:pBdr>
          <w:bottom w:val="thickThinSmallGap" w:sz="18" w:space="0" w:color="auto"/>
        </w:pBdr>
        <w:spacing w:before="240" w:after="120"/>
        <w:rPr>
          <w:rFonts w:asciiTheme="minorHAnsi" w:hAnsiTheme="minorHAnsi" w:cs="Arial"/>
          <w:b/>
          <w:sz w:val="20"/>
        </w:rPr>
      </w:pPr>
      <w:r w:rsidRPr="00E65CB9">
        <w:rPr>
          <w:rFonts w:asciiTheme="minorHAnsi" w:hAnsiTheme="minorHAnsi" w:cs="Arial"/>
          <w:b/>
          <w:sz w:val="20"/>
        </w:rPr>
        <w:t xml:space="preserve">LANGUGE KNOWLEDGE </w:t>
      </w:r>
    </w:p>
    <w:p w:rsidR="00FA77FD" w:rsidRPr="00E65CB9" w:rsidRDefault="00FA77FD" w:rsidP="00FA77FD">
      <w:pPr>
        <w:numPr>
          <w:ilvl w:val="0"/>
          <w:numId w:val="9"/>
        </w:numPr>
        <w:spacing w:after="0" w:line="312" w:lineRule="auto"/>
        <w:ind w:left="284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/>
          <w:color w:val="000000"/>
          <w:sz w:val="20"/>
        </w:rPr>
        <w:t>Hindi</w:t>
      </w:r>
    </w:p>
    <w:p w:rsidR="00A76FC1" w:rsidRPr="00E65CB9" w:rsidRDefault="00FA77FD" w:rsidP="004A461A">
      <w:pPr>
        <w:numPr>
          <w:ilvl w:val="0"/>
          <w:numId w:val="9"/>
        </w:numPr>
        <w:spacing w:after="0" w:line="312" w:lineRule="auto"/>
        <w:ind w:left="284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English</w:t>
      </w:r>
    </w:p>
    <w:p w:rsidR="00CC048A" w:rsidRPr="00E65CB9" w:rsidRDefault="00CC048A" w:rsidP="00B20C2B">
      <w:pPr>
        <w:spacing w:after="0" w:line="312" w:lineRule="auto"/>
        <w:jc w:val="both"/>
        <w:rPr>
          <w:rFonts w:asciiTheme="minorHAnsi" w:hAnsiTheme="minorHAnsi" w:cs="Arial"/>
          <w:sz w:val="20"/>
        </w:rPr>
      </w:pPr>
    </w:p>
    <w:p w:rsidR="00A76FC1" w:rsidRPr="00E65CB9" w:rsidRDefault="00FA77FD">
      <w:pPr>
        <w:pBdr>
          <w:bottom w:val="thickThinSmallGap" w:sz="18" w:space="0" w:color="auto"/>
        </w:pBdr>
        <w:spacing w:before="240" w:after="120"/>
        <w:ind w:left="2126" w:hanging="2126"/>
        <w:rPr>
          <w:rFonts w:asciiTheme="minorHAnsi" w:hAnsiTheme="minorHAnsi" w:cs="Arial"/>
          <w:b/>
          <w:sz w:val="20"/>
        </w:rPr>
      </w:pPr>
      <w:r w:rsidRPr="00E65CB9">
        <w:rPr>
          <w:rFonts w:asciiTheme="minorHAnsi" w:hAnsiTheme="minorHAnsi" w:cs="Arial"/>
          <w:b/>
          <w:sz w:val="20"/>
        </w:rPr>
        <w:t xml:space="preserve">PERSONAL DETAILS </w:t>
      </w:r>
    </w:p>
    <w:p w:rsidR="00FA77FD" w:rsidRPr="00E65CB9" w:rsidRDefault="00884CE2" w:rsidP="006D6668">
      <w:pPr>
        <w:spacing w:before="120" w:after="0" w:line="312" w:lineRule="auto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Name:</w:t>
      </w:r>
      <w:r w:rsidRPr="00E65CB9">
        <w:rPr>
          <w:rFonts w:asciiTheme="minorHAnsi" w:hAnsiTheme="minorHAnsi" w:cs="Arial"/>
          <w:sz w:val="20"/>
        </w:rPr>
        <w:tab/>
      </w:r>
      <w:r w:rsidRPr="00E65CB9">
        <w:rPr>
          <w:rFonts w:asciiTheme="minorHAnsi" w:hAnsiTheme="minorHAnsi" w:cs="Arial"/>
          <w:sz w:val="20"/>
        </w:rPr>
        <w:tab/>
      </w:r>
      <w:r w:rsidRPr="00E65CB9">
        <w:rPr>
          <w:rFonts w:asciiTheme="minorHAnsi" w:hAnsiTheme="minorHAnsi" w:cs="Arial"/>
          <w:sz w:val="20"/>
        </w:rPr>
        <w:tab/>
      </w:r>
      <w:proofErr w:type="spellStart"/>
      <w:r w:rsidRPr="00E65CB9">
        <w:rPr>
          <w:rFonts w:asciiTheme="minorHAnsi" w:hAnsiTheme="minorHAnsi" w:cs="Arial"/>
          <w:sz w:val="20"/>
        </w:rPr>
        <w:t>Rakesh</w:t>
      </w:r>
      <w:proofErr w:type="spellEnd"/>
      <w:r w:rsidRPr="00E65CB9">
        <w:rPr>
          <w:rFonts w:asciiTheme="minorHAnsi" w:hAnsiTheme="minorHAnsi" w:cs="Arial"/>
          <w:sz w:val="20"/>
        </w:rPr>
        <w:t xml:space="preserve"> </w:t>
      </w:r>
      <w:proofErr w:type="spellStart"/>
      <w:r w:rsidRPr="00E65CB9">
        <w:rPr>
          <w:rFonts w:asciiTheme="minorHAnsi" w:hAnsiTheme="minorHAnsi" w:cs="Arial"/>
          <w:sz w:val="20"/>
        </w:rPr>
        <w:t>Tripathi</w:t>
      </w:r>
      <w:proofErr w:type="spellEnd"/>
    </w:p>
    <w:p w:rsidR="00A76FC1" w:rsidRPr="00E65CB9" w:rsidRDefault="00A76FC1" w:rsidP="006D6668">
      <w:pPr>
        <w:spacing w:before="120" w:after="0" w:line="312" w:lineRule="auto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Date of Birth:</w:t>
      </w:r>
      <w:r w:rsidRPr="00E65CB9">
        <w:rPr>
          <w:rFonts w:asciiTheme="minorHAnsi" w:hAnsiTheme="minorHAnsi" w:cs="Arial"/>
          <w:sz w:val="20"/>
        </w:rPr>
        <w:tab/>
      </w:r>
      <w:r w:rsidRPr="00E65CB9">
        <w:rPr>
          <w:rFonts w:asciiTheme="minorHAnsi" w:hAnsiTheme="minorHAnsi" w:cs="Arial"/>
          <w:sz w:val="20"/>
        </w:rPr>
        <w:tab/>
      </w:r>
      <w:r w:rsidR="00884CE2" w:rsidRPr="00E65CB9">
        <w:rPr>
          <w:rFonts w:asciiTheme="minorHAnsi" w:hAnsiTheme="minorHAnsi" w:cs="Arial"/>
          <w:sz w:val="20"/>
        </w:rPr>
        <w:t>01/07/1984</w:t>
      </w:r>
    </w:p>
    <w:p w:rsidR="00A76FC1" w:rsidRPr="00E65CB9" w:rsidRDefault="00B20C2B" w:rsidP="006D6668">
      <w:pPr>
        <w:spacing w:after="0" w:line="312" w:lineRule="auto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Sex:</w:t>
      </w:r>
      <w:r w:rsidRPr="00E65CB9">
        <w:rPr>
          <w:rFonts w:asciiTheme="minorHAnsi" w:hAnsiTheme="minorHAnsi" w:cs="Arial"/>
          <w:sz w:val="20"/>
        </w:rPr>
        <w:tab/>
      </w:r>
      <w:r w:rsidRPr="00E65CB9">
        <w:rPr>
          <w:rFonts w:asciiTheme="minorHAnsi" w:hAnsiTheme="minorHAnsi" w:cs="Arial"/>
          <w:sz w:val="20"/>
        </w:rPr>
        <w:tab/>
      </w:r>
      <w:r w:rsidRPr="00E65CB9">
        <w:rPr>
          <w:rFonts w:asciiTheme="minorHAnsi" w:hAnsiTheme="minorHAnsi" w:cs="Arial"/>
          <w:sz w:val="20"/>
        </w:rPr>
        <w:tab/>
      </w:r>
      <w:r w:rsidR="00CC048A" w:rsidRPr="00E65CB9">
        <w:rPr>
          <w:rFonts w:asciiTheme="minorHAnsi" w:hAnsiTheme="minorHAnsi" w:cs="Arial"/>
          <w:sz w:val="20"/>
        </w:rPr>
        <w:t>M</w:t>
      </w:r>
      <w:r w:rsidR="00FA77FD" w:rsidRPr="00E65CB9">
        <w:rPr>
          <w:rFonts w:asciiTheme="minorHAnsi" w:hAnsiTheme="minorHAnsi" w:cs="Arial"/>
          <w:sz w:val="20"/>
        </w:rPr>
        <w:t>ale</w:t>
      </w:r>
    </w:p>
    <w:p w:rsidR="00A76FC1" w:rsidRPr="00E65CB9" w:rsidRDefault="00884CE2" w:rsidP="006D6668">
      <w:pPr>
        <w:spacing w:after="0" w:line="312" w:lineRule="auto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Marital Status:</w:t>
      </w:r>
      <w:r w:rsidRPr="00E65CB9">
        <w:rPr>
          <w:rFonts w:asciiTheme="minorHAnsi" w:hAnsiTheme="minorHAnsi" w:cs="Arial"/>
          <w:sz w:val="20"/>
        </w:rPr>
        <w:tab/>
      </w:r>
      <w:r w:rsidRPr="00E65CB9">
        <w:rPr>
          <w:rFonts w:asciiTheme="minorHAnsi" w:hAnsiTheme="minorHAnsi" w:cs="Arial"/>
          <w:sz w:val="20"/>
        </w:rPr>
        <w:tab/>
      </w:r>
      <w:r w:rsidRPr="00E65CB9">
        <w:rPr>
          <w:rFonts w:asciiTheme="minorHAnsi" w:hAnsiTheme="minorHAnsi"/>
          <w:sz w:val="20"/>
        </w:rPr>
        <w:t>Married</w:t>
      </w:r>
    </w:p>
    <w:p w:rsidR="00CC048A" w:rsidRPr="00E65CB9" w:rsidRDefault="00CC048A" w:rsidP="006D6668">
      <w:pPr>
        <w:spacing w:after="0" w:line="312" w:lineRule="auto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 xml:space="preserve">Hobbies:                        </w:t>
      </w:r>
      <w:r w:rsidR="006D6668">
        <w:rPr>
          <w:rFonts w:asciiTheme="minorHAnsi" w:hAnsiTheme="minorHAnsi" w:cs="Arial"/>
          <w:sz w:val="20"/>
        </w:rPr>
        <w:t xml:space="preserve">   </w:t>
      </w:r>
      <w:r w:rsidRPr="00E65CB9">
        <w:rPr>
          <w:rFonts w:asciiTheme="minorHAnsi" w:hAnsiTheme="minorHAnsi" w:cs="Arial"/>
          <w:sz w:val="20"/>
        </w:rPr>
        <w:t xml:space="preserve">Playing </w:t>
      </w:r>
      <w:proofErr w:type="gramStart"/>
      <w:r w:rsidRPr="00E65CB9">
        <w:rPr>
          <w:rFonts w:asciiTheme="minorHAnsi" w:hAnsiTheme="minorHAnsi" w:cs="Arial"/>
          <w:sz w:val="20"/>
        </w:rPr>
        <w:t>Cricket  &amp;</w:t>
      </w:r>
      <w:proofErr w:type="gramEnd"/>
      <w:r w:rsidRPr="00E65CB9">
        <w:rPr>
          <w:rFonts w:asciiTheme="minorHAnsi" w:hAnsiTheme="minorHAnsi" w:cs="Arial"/>
          <w:sz w:val="20"/>
        </w:rPr>
        <w:t xml:space="preserve"> Chess</w:t>
      </w:r>
    </w:p>
    <w:p w:rsidR="00A76FC1" w:rsidRPr="00E65CB9" w:rsidRDefault="00A76FC1" w:rsidP="006D6668">
      <w:pPr>
        <w:spacing w:after="0" w:line="312" w:lineRule="auto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Fathers</w:t>
      </w:r>
      <w:r w:rsidR="00887AED" w:rsidRPr="00E65CB9">
        <w:rPr>
          <w:rFonts w:asciiTheme="minorHAnsi" w:hAnsiTheme="minorHAnsi" w:cs="Arial"/>
          <w:sz w:val="20"/>
        </w:rPr>
        <w:t xml:space="preserve"> Name:</w:t>
      </w:r>
      <w:r w:rsidR="00CC048A" w:rsidRPr="00E65CB9">
        <w:rPr>
          <w:rFonts w:asciiTheme="minorHAnsi" w:hAnsiTheme="minorHAnsi" w:cs="Arial"/>
          <w:sz w:val="20"/>
        </w:rPr>
        <w:tab/>
      </w:r>
      <w:r w:rsidR="00CC048A" w:rsidRPr="00E65CB9">
        <w:rPr>
          <w:rFonts w:asciiTheme="minorHAnsi" w:hAnsiTheme="minorHAnsi" w:cs="Arial"/>
          <w:sz w:val="20"/>
        </w:rPr>
        <w:tab/>
        <w:t xml:space="preserve">Shree </w:t>
      </w:r>
      <w:proofErr w:type="spellStart"/>
      <w:r w:rsidR="00D540F1" w:rsidRPr="00E65CB9">
        <w:rPr>
          <w:rFonts w:asciiTheme="minorHAnsi" w:hAnsiTheme="minorHAnsi" w:cs="Arial"/>
          <w:sz w:val="20"/>
        </w:rPr>
        <w:t>Mahendra</w:t>
      </w:r>
      <w:proofErr w:type="spellEnd"/>
      <w:r w:rsidR="00D540F1" w:rsidRPr="00E65CB9">
        <w:rPr>
          <w:rFonts w:asciiTheme="minorHAnsi" w:hAnsiTheme="minorHAnsi" w:cs="Arial"/>
          <w:sz w:val="20"/>
        </w:rPr>
        <w:t xml:space="preserve"> Prasad </w:t>
      </w:r>
      <w:proofErr w:type="spellStart"/>
      <w:r w:rsidR="00D540F1" w:rsidRPr="00E65CB9">
        <w:rPr>
          <w:rFonts w:asciiTheme="minorHAnsi" w:hAnsiTheme="minorHAnsi" w:cs="Arial"/>
          <w:sz w:val="20"/>
        </w:rPr>
        <w:t>Tripathi</w:t>
      </w:r>
      <w:proofErr w:type="spellEnd"/>
    </w:p>
    <w:p w:rsidR="00887AED" w:rsidRPr="00E65CB9" w:rsidRDefault="001B47D8" w:rsidP="006D6668">
      <w:pPr>
        <w:spacing w:after="0" w:line="312" w:lineRule="auto"/>
        <w:jc w:val="both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Mothers Name:</w:t>
      </w:r>
      <w:r w:rsidRPr="00E65CB9">
        <w:rPr>
          <w:rFonts w:asciiTheme="minorHAnsi" w:hAnsiTheme="minorHAnsi" w:cs="Arial"/>
          <w:sz w:val="20"/>
        </w:rPr>
        <w:tab/>
      </w:r>
      <w:r w:rsidRPr="00E65CB9">
        <w:rPr>
          <w:rFonts w:asciiTheme="minorHAnsi" w:hAnsiTheme="minorHAnsi" w:cs="Arial"/>
          <w:sz w:val="20"/>
        </w:rPr>
        <w:tab/>
        <w:t>Mrs</w:t>
      </w:r>
      <w:r w:rsidR="00022DCC" w:rsidRPr="00E65CB9">
        <w:rPr>
          <w:rFonts w:asciiTheme="minorHAnsi" w:hAnsiTheme="minorHAnsi" w:cs="Arial"/>
          <w:sz w:val="20"/>
        </w:rPr>
        <w:t xml:space="preserve">. </w:t>
      </w:r>
      <w:proofErr w:type="spellStart"/>
      <w:r w:rsidR="00D540F1" w:rsidRPr="00E65CB9">
        <w:rPr>
          <w:rFonts w:asciiTheme="minorHAnsi" w:hAnsiTheme="minorHAnsi" w:cs="Arial"/>
          <w:sz w:val="20"/>
        </w:rPr>
        <w:t>Kusum</w:t>
      </w:r>
      <w:proofErr w:type="spellEnd"/>
      <w:r w:rsidR="00D540F1" w:rsidRPr="00E65CB9">
        <w:rPr>
          <w:rFonts w:asciiTheme="minorHAnsi" w:hAnsiTheme="minorHAnsi" w:cs="Arial"/>
          <w:sz w:val="20"/>
        </w:rPr>
        <w:t xml:space="preserve"> Kali </w:t>
      </w:r>
      <w:proofErr w:type="spellStart"/>
      <w:r w:rsidR="00D540F1" w:rsidRPr="00E65CB9">
        <w:rPr>
          <w:rFonts w:asciiTheme="minorHAnsi" w:hAnsiTheme="minorHAnsi" w:cs="Arial"/>
          <w:sz w:val="20"/>
        </w:rPr>
        <w:t>Tripathi</w:t>
      </w:r>
      <w:proofErr w:type="spellEnd"/>
    </w:p>
    <w:p w:rsidR="00A76FC1" w:rsidRPr="00C24E00" w:rsidRDefault="00575F78" w:rsidP="00C24E00">
      <w:pPr>
        <w:spacing w:after="0" w:line="312" w:lineRule="auto"/>
        <w:jc w:val="both"/>
        <w:rPr>
          <w:rFonts w:asciiTheme="minorHAnsi" w:hAnsiTheme="minorHAnsi"/>
          <w:sz w:val="20"/>
        </w:rPr>
      </w:pPr>
      <w:r w:rsidRPr="00E65CB9">
        <w:rPr>
          <w:rFonts w:asciiTheme="minorHAnsi" w:hAnsiTheme="minorHAnsi" w:cs="Arial"/>
          <w:sz w:val="20"/>
          <w:lang w:val="en-AU"/>
        </w:rPr>
        <w:t>Permanent Address</w:t>
      </w:r>
      <w:r w:rsidR="00022DCC" w:rsidRPr="00E65CB9">
        <w:rPr>
          <w:rFonts w:asciiTheme="minorHAnsi" w:hAnsiTheme="minorHAnsi" w:cs="Arial"/>
          <w:sz w:val="20"/>
          <w:lang w:val="en-AU"/>
        </w:rPr>
        <w:t>:</w:t>
      </w:r>
      <w:r w:rsidR="001B47D8" w:rsidRPr="00E65CB9">
        <w:rPr>
          <w:rFonts w:asciiTheme="minorHAnsi" w:hAnsiTheme="minorHAnsi" w:cs="Arial"/>
          <w:sz w:val="20"/>
          <w:lang w:val="en-AU"/>
        </w:rPr>
        <w:tab/>
      </w:r>
      <w:r w:rsidR="00CC048A" w:rsidRPr="00E65CB9">
        <w:rPr>
          <w:rFonts w:asciiTheme="minorHAnsi" w:hAnsiTheme="minorHAnsi" w:cs="Arial"/>
          <w:sz w:val="20"/>
          <w:lang w:val="en-AU"/>
        </w:rPr>
        <w:t xml:space="preserve"> </w:t>
      </w:r>
      <w:proofErr w:type="spellStart"/>
      <w:r w:rsidR="00D540F1" w:rsidRPr="00E65CB9">
        <w:rPr>
          <w:rFonts w:asciiTheme="minorHAnsi" w:hAnsiTheme="minorHAnsi" w:cs="Arial"/>
          <w:sz w:val="20"/>
          <w:lang w:val="en-AU"/>
        </w:rPr>
        <w:t>Dhawari</w:t>
      </w:r>
      <w:proofErr w:type="spellEnd"/>
      <w:r w:rsidR="00D540F1" w:rsidRPr="00E65CB9">
        <w:rPr>
          <w:rFonts w:asciiTheme="minorHAnsi" w:hAnsiTheme="minorHAnsi" w:cs="Arial"/>
          <w:sz w:val="20"/>
          <w:lang w:val="en-AU"/>
        </w:rPr>
        <w:t xml:space="preserve"> </w:t>
      </w:r>
      <w:proofErr w:type="spellStart"/>
      <w:r w:rsidR="00D540F1" w:rsidRPr="00E65CB9">
        <w:rPr>
          <w:rFonts w:asciiTheme="minorHAnsi" w:hAnsiTheme="minorHAnsi" w:cs="Arial"/>
          <w:sz w:val="20"/>
          <w:lang w:val="en-AU"/>
        </w:rPr>
        <w:t>Gali</w:t>
      </w:r>
      <w:proofErr w:type="spellEnd"/>
      <w:r w:rsidR="00D540F1" w:rsidRPr="00E65CB9">
        <w:rPr>
          <w:rFonts w:asciiTheme="minorHAnsi" w:hAnsiTheme="minorHAnsi" w:cs="Arial"/>
          <w:sz w:val="20"/>
          <w:lang w:val="en-AU"/>
        </w:rPr>
        <w:t xml:space="preserve"> No.1 </w:t>
      </w:r>
      <w:proofErr w:type="spellStart"/>
      <w:r w:rsidR="00D540F1" w:rsidRPr="00E65CB9">
        <w:rPr>
          <w:rFonts w:asciiTheme="minorHAnsi" w:hAnsiTheme="minorHAnsi" w:cs="Arial"/>
          <w:sz w:val="20"/>
          <w:lang w:val="en-AU"/>
        </w:rPr>
        <w:t>Satna</w:t>
      </w:r>
      <w:proofErr w:type="spellEnd"/>
      <w:r w:rsidR="00CC048A" w:rsidRPr="00E65CB9">
        <w:rPr>
          <w:rFonts w:asciiTheme="minorHAnsi" w:hAnsiTheme="minorHAnsi"/>
          <w:sz w:val="20"/>
        </w:rPr>
        <w:t xml:space="preserve"> (M.P.)</w:t>
      </w:r>
    </w:p>
    <w:p w:rsidR="00BF5247" w:rsidRPr="00E65CB9" w:rsidRDefault="00BF5247" w:rsidP="00BF5247">
      <w:pPr>
        <w:pBdr>
          <w:bottom w:val="thickThinSmallGap" w:sz="18" w:space="0" w:color="auto"/>
        </w:pBdr>
        <w:spacing w:before="240" w:after="120" w:line="240" w:lineRule="auto"/>
        <w:rPr>
          <w:rFonts w:asciiTheme="minorHAnsi" w:hAnsiTheme="minorHAnsi" w:cs="Arial"/>
          <w:b/>
          <w:sz w:val="20"/>
        </w:rPr>
      </w:pPr>
      <w:r w:rsidRPr="00E65CB9">
        <w:rPr>
          <w:rFonts w:asciiTheme="minorHAnsi" w:hAnsiTheme="minorHAnsi" w:cs="Arial"/>
          <w:b/>
          <w:sz w:val="20"/>
        </w:rPr>
        <w:t>DECLARATION</w:t>
      </w:r>
    </w:p>
    <w:p w:rsidR="00A76FC1" w:rsidRPr="00E65CB9" w:rsidRDefault="00A76FC1" w:rsidP="00FA77FD">
      <w:pPr>
        <w:spacing w:after="0" w:line="312" w:lineRule="auto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I hereby declare that the information provided above is true to the best of my knowledge.</w:t>
      </w:r>
    </w:p>
    <w:p w:rsidR="00A76FC1" w:rsidRPr="00E65CB9" w:rsidRDefault="00A76FC1">
      <w:pPr>
        <w:spacing w:after="0" w:line="312" w:lineRule="auto"/>
        <w:rPr>
          <w:rFonts w:asciiTheme="minorHAnsi" w:hAnsiTheme="minorHAnsi" w:cs="Arial"/>
          <w:sz w:val="20"/>
        </w:rPr>
      </w:pPr>
    </w:p>
    <w:p w:rsidR="00A76FC1" w:rsidRPr="00E65CB9" w:rsidRDefault="00A76FC1">
      <w:pPr>
        <w:spacing w:after="0" w:line="312" w:lineRule="auto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PLACE:</w:t>
      </w:r>
    </w:p>
    <w:p w:rsidR="00A76FC1" w:rsidRPr="00E65CB9" w:rsidRDefault="00A76FC1">
      <w:pPr>
        <w:spacing w:after="0" w:line="312" w:lineRule="auto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DATE:</w:t>
      </w:r>
    </w:p>
    <w:p w:rsidR="00A76FC1" w:rsidRPr="00E65CB9" w:rsidRDefault="00A76FC1">
      <w:pPr>
        <w:spacing w:after="0" w:line="312" w:lineRule="auto"/>
        <w:rPr>
          <w:rFonts w:asciiTheme="minorHAnsi" w:hAnsiTheme="minorHAnsi" w:cs="Arial"/>
          <w:sz w:val="20"/>
        </w:rPr>
      </w:pPr>
    </w:p>
    <w:p w:rsidR="00014965" w:rsidRDefault="00014965" w:rsidP="00014965">
      <w:pPr>
        <w:spacing w:after="0" w:line="312" w:lineRule="auto"/>
        <w:ind w:left="5664" w:firstLine="708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                  </w:t>
      </w:r>
      <w:r w:rsidR="00A76FC1" w:rsidRPr="00E65CB9">
        <w:rPr>
          <w:rFonts w:asciiTheme="minorHAnsi" w:hAnsiTheme="minorHAnsi" w:cs="Arial"/>
          <w:sz w:val="20"/>
        </w:rPr>
        <w:t>SIGNATURE:</w:t>
      </w:r>
      <w:r w:rsidR="00C647EA" w:rsidRPr="00E65CB9">
        <w:rPr>
          <w:rFonts w:asciiTheme="minorHAnsi" w:hAnsiTheme="minorHAnsi" w:cs="Arial"/>
          <w:sz w:val="20"/>
        </w:rPr>
        <w:t xml:space="preserve">     </w:t>
      </w:r>
    </w:p>
    <w:p w:rsidR="00014965" w:rsidRDefault="00C647EA" w:rsidP="00014965">
      <w:pPr>
        <w:spacing w:after="0" w:line="312" w:lineRule="auto"/>
        <w:ind w:left="5664" w:firstLine="708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 xml:space="preserve">                                          </w:t>
      </w:r>
      <w:r w:rsidR="00887AED" w:rsidRPr="00E65CB9">
        <w:rPr>
          <w:rFonts w:asciiTheme="minorHAnsi" w:hAnsiTheme="minorHAnsi" w:cs="Arial"/>
          <w:sz w:val="20"/>
        </w:rPr>
        <w:t xml:space="preserve">                               </w:t>
      </w:r>
    </w:p>
    <w:p w:rsidR="00BF5247" w:rsidRPr="00014965" w:rsidRDefault="00D540F1" w:rsidP="00014965">
      <w:pPr>
        <w:spacing w:after="0" w:line="312" w:lineRule="auto"/>
        <w:ind w:left="7080"/>
        <w:rPr>
          <w:rFonts w:asciiTheme="minorHAnsi" w:hAnsiTheme="minorHAnsi" w:cs="Arial"/>
          <w:sz w:val="20"/>
        </w:rPr>
      </w:pPr>
      <w:r w:rsidRPr="00E65CB9">
        <w:rPr>
          <w:rFonts w:asciiTheme="minorHAnsi" w:hAnsiTheme="minorHAnsi" w:cs="Arial"/>
          <w:sz w:val="20"/>
        </w:rPr>
        <w:t>(</w:t>
      </w:r>
      <w:proofErr w:type="spellStart"/>
      <w:r w:rsidRPr="00E65CB9">
        <w:rPr>
          <w:rFonts w:asciiTheme="minorHAnsi" w:hAnsiTheme="minorHAnsi" w:cs="Arial"/>
          <w:sz w:val="20"/>
        </w:rPr>
        <w:t>Rakesh</w:t>
      </w:r>
      <w:proofErr w:type="spellEnd"/>
      <w:r w:rsidRPr="00E65CB9">
        <w:rPr>
          <w:rFonts w:asciiTheme="minorHAnsi" w:hAnsiTheme="minorHAnsi" w:cs="Arial"/>
          <w:sz w:val="20"/>
        </w:rPr>
        <w:t xml:space="preserve"> </w:t>
      </w:r>
      <w:proofErr w:type="spellStart"/>
      <w:r w:rsidRPr="00E65CB9">
        <w:rPr>
          <w:rFonts w:asciiTheme="minorHAnsi" w:hAnsiTheme="minorHAnsi" w:cs="Arial"/>
          <w:sz w:val="20"/>
        </w:rPr>
        <w:t>Tripathi</w:t>
      </w:r>
      <w:proofErr w:type="spellEnd"/>
      <w:r w:rsidR="00C647EA" w:rsidRPr="00E65CB9">
        <w:rPr>
          <w:rFonts w:asciiTheme="minorHAnsi" w:hAnsiTheme="minorHAnsi" w:cs="Arial"/>
          <w:sz w:val="20"/>
        </w:rPr>
        <w:t>)</w:t>
      </w:r>
    </w:p>
    <w:sectPr w:rsidR="00BF5247" w:rsidRPr="00014965" w:rsidSect="00DA3D79">
      <w:headerReference w:type="default" r:id="rId8"/>
      <w:footerReference w:type="default" r:id="rId9"/>
      <w:pgSz w:w="11906" w:h="16838"/>
      <w:pgMar w:top="0" w:right="926" w:bottom="810" w:left="117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207" w:rsidRDefault="00521207">
      <w:r>
        <w:separator/>
      </w:r>
    </w:p>
  </w:endnote>
  <w:endnote w:type="continuationSeparator" w:id="0">
    <w:p w:rsidR="00521207" w:rsidRDefault="00521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C1" w:rsidRDefault="00A76FC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154485">
      <w:fldChar w:fldCharType="begin"/>
    </w:r>
    <w:r w:rsidR="003F3358">
      <w:instrText xml:space="preserve"> PAGE </w:instrText>
    </w:r>
    <w:r w:rsidR="00154485">
      <w:fldChar w:fldCharType="separate"/>
    </w:r>
    <w:r w:rsidR="00C24E00">
      <w:rPr>
        <w:noProof/>
      </w:rPr>
      <w:t>1</w:t>
    </w:r>
    <w:r w:rsidR="00154485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207" w:rsidRDefault="00521207">
      <w:r>
        <w:separator/>
      </w:r>
    </w:p>
  </w:footnote>
  <w:footnote w:type="continuationSeparator" w:id="0">
    <w:p w:rsidR="00521207" w:rsidRDefault="005212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710" w:rsidRDefault="00646E62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2484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20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92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"/>
      <w:lvlJc w:val="left"/>
      <w:pPr>
        <w:tabs>
          <w:tab w:val="num" w:pos="360"/>
        </w:tabs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36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"/>
      <w:lvlJc w:val="left"/>
      <w:pPr>
        <w:tabs>
          <w:tab w:val="num" w:pos="36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344E56D4"/>
    <w:multiLevelType w:val="multilevel"/>
    <w:tmpl w:val="00000000"/>
    <w:lvl w:ilvl="0">
      <w:start w:val="1"/>
      <w:numFmt w:val="bullet"/>
      <w:lvlText w:val=""/>
      <w:lvlJc w:val="left"/>
      <w:pPr>
        <w:tabs>
          <w:tab w:val="num" w:pos="36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4C826B25"/>
    <w:multiLevelType w:val="hybridMultilevel"/>
    <w:tmpl w:val="602851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A385F"/>
    <w:multiLevelType w:val="hybridMultilevel"/>
    <w:tmpl w:val="AE9AF5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C0D9A"/>
    <w:multiLevelType w:val="hybridMultilevel"/>
    <w:tmpl w:val="45C63BC2"/>
    <w:lvl w:ilvl="0" w:tplc="0A6E7C2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A546D"/>
    <w:multiLevelType w:val="hybridMultilevel"/>
    <w:tmpl w:val="2C1EDAF0"/>
    <w:lvl w:ilvl="0" w:tplc="DAACAA9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5620A8"/>
    <w:multiLevelType w:val="hybridMultilevel"/>
    <w:tmpl w:val="D056EA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F245182"/>
    <w:multiLevelType w:val="hybridMultilevel"/>
    <w:tmpl w:val="E700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F78"/>
    <w:rsid w:val="000058C5"/>
    <w:rsid w:val="00014965"/>
    <w:rsid w:val="00022DCC"/>
    <w:rsid w:val="00055357"/>
    <w:rsid w:val="00065197"/>
    <w:rsid w:val="00081CF8"/>
    <w:rsid w:val="000B19E8"/>
    <w:rsid w:val="000D2225"/>
    <w:rsid w:val="00153FAC"/>
    <w:rsid w:val="00154485"/>
    <w:rsid w:val="001649FE"/>
    <w:rsid w:val="001B47D8"/>
    <w:rsid w:val="00201D62"/>
    <w:rsid w:val="002C1777"/>
    <w:rsid w:val="002F4BC5"/>
    <w:rsid w:val="00341297"/>
    <w:rsid w:val="0034279C"/>
    <w:rsid w:val="00375C13"/>
    <w:rsid w:val="00387B37"/>
    <w:rsid w:val="003C5A64"/>
    <w:rsid w:val="003E72BB"/>
    <w:rsid w:val="003F3358"/>
    <w:rsid w:val="00410197"/>
    <w:rsid w:val="00427145"/>
    <w:rsid w:val="00441BE8"/>
    <w:rsid w:val="00444870"/>
    <w:rsid w:val="004827A0"/>
    <w:rsid w:val="004A1D93"/>
    <w:rsid w:val="004A239A"/>
    <w:rsid w:val="004A461A"/>
    <w:rsid w:val="004A672C"/>
    <w:rsid w:val="004C28DF"/>
    <w:rsid w:val="004F779C"/>
    <w:rsid w:val="00502D77"/>
    <w:rsid w:val="00521207"/>
    <w:rsid w:val="00540612"/>
    <w:rsid w:val="00575F78"/>
    <w:rsid w:val="005A5E1B"/>
    <w:rsid w:val="005B2E2C"/>
    <w:rsid w:val="005D129F"/>
    <w:rsid w:val="005D4EB6"/>
    <w:rsid w:val="005E4716"/>
    <w:rsid w:val="00646E62"/>
    <w:rsid w:val="0067287F"/>
    <w:rsid w:val="006A013A"/>
    <w:rsid w:val="006B5710"/>
    <w:rsid w:val="006B757D"/>
    <w:rsid w:val="006B79CD"/>
    <w:rsid w:val="006C3F0F"/>
    <w:rsid w:val="006D6668"/>
    <w:rsid w:val="006E2103"/>
    <w:rsid w:val="006E3159"/>
    <w:rsid w:val="00733BD4"/>
    <w:rsid w:val="00755D97"/>
    <w:rsid w:val="00763F27"/>
    <w:rsid w:val="007C7F14"/>
    <w:rsid w:val="00803ECF"/>
    <w:rsid w:val="00814A1A"/>
    <w:rsid w:val="00816866"/>
    <w:rsid w:val="00821883"/>
    <w:rsid w:val="00834AEE"/>
    <w:rsid w:val="008353D9"/>
    <w:rsid w:val="00841B3B"/>
    <w:rsid w:val="00862B3B"/>
    <w:rsid w:val="00884CE2"/>
    <w:rsid w:val="00887AED"/>
    <w:rsid w:val="008A4022"/>
    <w:rsid w:val="008A725A"/>
    <w:rsid w:val="008B0384"/>
    <w:rsid w:val="008D3B83"/>
    <w:rsid w:val="008E510E"/>
    <w:rsid w:val="008F733C"/>
    <w:rsid w:val="00933197"/>
    <w:rsid w:val="0093619F"/>
    <w:rsid w:val="00954386"/>
    <w:rsid w:val="00982AF6"/>
    <w:rsid w:val="009B2BD7"/>
    <w:rsid w:val="009B7848"/>
    <w:rsid w:val="009E492A"/>
    <w:rsid w:val="00A574A5"/>
    <w:rsid w:val="00A6505E"/>
    <w:rsid w:val="00A75834"/>
    <w:rsid w:val="00A76FC1"/>
    <w:rsid w:val="00A90C1B"/>
    <w:rsid w:val="00AA07F8"/>
    <w:rsid w:val="00AC67A2"/>
    <w:rsid w:val="00AE1D8F"/>
    <w:rsid w:val="00B20C2B"/>
    <w:rsid w:val="00B25DD0"/>
    <w:rsid w:val="00B37ADA"/>
    <w:rsid w:val="00B47BCA"/>
    <w:rsid w:val="00BB3F3C"/>
    <w:rsid w:val="00BC734D"/>
    <w:rsid w:val="00BE7A61"/>
    <w:rsid w:val="00BF1D86"/>
    <w:rsid w:val="00BF5247"/>
    <w:rsid w:val="00C10BE0"/>
    <w:rsid w:val="00C24E00"/>
    <w:rsid w:val="00C647EA"/>
    <w:rsid w:val="00C84ADE"/>
    <w:rsid w:val="00C87112"/>
    <w:rsid w:val="00CA5F78"/>
    <w:rsid w:val="00CC048A"/>
    <w:rsid w:val="00D41A86"/>
    <w:rsid w:val="00D5175D"/>
    <w:rsid w:val="00D540F1"/>
    <w:rsid w:val="00D63C73"/>
    <w:rsid w:val="00D8513D"/>
    <w:rsid w:val="00DA3D79"/>
    <w:rsid w:val="00DB1DA4"/>
    <w:rsid w:val="00E06610"/>
    <w:rsid w:val="00E57453"/>
    <w:rsid w:val="00E65CB9"/>
    <w:rsid w:val="00EA2378"/>
    <w:rsid w:val="00ED6BC6"/>
    <w:rsid w:val="00EE72F6"/>
    <w:rsid w:val="00EF44B0"/>
    <w:rsid w:val="00F078DA"/>
    <w:rsid w:val="00F23250"/>
    <w:rsid w:val="00F34479"/>
    <w:rsid w:val="00F40FB0"/>
    <w:rsid w:val="00F61D74"/>
    <w:rsid w:val="00F91BB0"/>
    <w:rsid w:val="00FA77FD"/>
    <w:rsid w:val="00FE3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mbol" w:eastAsia="Symbol" w:hAnsi="Symbol" w:cs="Symbo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99"/>
    <w:qFormat/>
    <w:rsid w:val="00A6505E"/>
    <w:pPr>
      <w:spacing w:after="200" w:line="276" w:lineRule="auto"/>
    </w:pPr>
    <w:rPr>
      <w:rFonts w:ascii="Calibri" w:eastAsia="Calibri" w:hAnsi="Calibri" w:cs="Times New Roman"/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05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760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05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505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505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505E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505E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6505E"/>
    <w:pPr>
      <w:keepNext/>
      <w:keepLines/>
      <w:spacing w:before="200" w:after="0"/>
      <w:outlineLvl w:val="6"/>
    </w:pPr>
    <w:rPr>
      <w:rFonts w:ascii="Cambria" w:eastAsia="Cambria" w:hAnsi="Cambria" w:cs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505E"/>
    <w:pPr>
      <w:keepNext/>
      <w:keepLines/>
      <w:spacing w:before="200" w:after="0"/>
      <w:outlineLvl w:val="7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6505E"/>
    <w:pPr>
      <w:keepNext/>
      <w:keepLines/>
      <w:spacing w:before="200" w:after="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A6505E"/>
    <w:rPr>
      <w:vertAlign w:val="superscript"/>
    </w:rPr>
  </w:style>
  <w:style w:type="character" w:styleId="Strong">
    <w:name w:val="Strong"/>
    <w:basedOn w:val="DefaultParagraphFont"/>
    <w:uiPriority w:val="22"/>
    <w:qFormat/>
    <w:rsid w:val="00A6505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6505E"/>
    <w:rPr>
      <w:rFonts w:ascii="Cambria" w:eastAsia="Cambria" w:hAnsi="Cambria" w:cs="Cambria"/>
      <w:b/>
      <w:i/>
      <w:color w:val="4F81BD"/>
    </w:rPr>
  </w:style>
  <w:style w:type="paragraph" w:styleId="Footer">
    <w:name w:val="footer"/>
    <w:basedOn w:val="Normal"/>
    <w:next w:val="Normal"/>
    <w:link w:val="FooterChar"/>
    <w:uiPriority w:val="99"/>
    <w:semiHidden/>
    <w:rsid w:val="00A6505E"/>
    <w:pPr>
      <w:tabs>
        <w:tab w:val="center" w:pos="4513"/>
        <w:tab w:val="right" w:pos="9026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05E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A6505E"/>
    <w:rPr>
      <w:i/>
    </w:rPr>
  </w:style>
  <w:style w:type="character" w:styleId="BookTitle">
    <w:name w:val="Book Title"/>
    <w:basedOn w:val="DefaultParagraphFont"/>
    <w:uiPriority w:val="33"/>
    <w:qFormat/>
    <w:rsid w:val="00A6505E"/>
    <w:rPr>
      <w:b/>
      <w:smallCaps/>
      <w:spacing w:val="5"/>
    </w:rPr>
  </w:style>
  <w:style w:type="character" w:styleId="PageNumber">
    <w:name w:val="page number"/>
    <w:basedOn w:val="DefaultParagraphFont"/>
    <w:uiPriority w:val="99"/>
    <w:rsid w:val="00A6505E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6505E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A6505E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05E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A6505E"/>
    <w:rPr>
      <w:rFonts w:ascii="Cambria" w:eastAsia="Cambria" w:hAnsi="Cambria" w:cs="Cambria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A6505E"/>
    <w:rPr>
      <w:rFonts w:ascii="Cambria" w:eastAsia="Cambria" w:hAnsi="Cambria" w:cs="Cambria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sid w:val="00A6505E"/>
    <w:rPr>
      <w:rFonts w:ascii="Cambria" w:eastAsia="Cambria" w:hAnsi="Cambria" w:cs="Cambria"/>
      <w:b/>
      <w:color w:val="3760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6505E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A6505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6505E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A6505E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05E"/>
    <w:rPr>
      <w:rFonts w:cs="Times New Roman"/>
    </w:rPr>
  </w:style>
  <w:style w:type="paragraph" w:styleId="FootnoteText">
    <w:name w:val="footnote text"/>
    <w:basedOn w:val="Normal"/>
    <w:next w:val="Normal"/>
    <w:link w:val="FootnoteTextChar"/>
    <w:uiPriority w:val="99"/>
    <w:semiHidden/>
    <w:unhideWhenUsed/>
    <w:rsid w:val="00A6505E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next w:val="Normal"/>
    <w:uiPriority w:val="34"/>
    <w:qFormat/>
    <w:rsid w:val="00A6505E"/>
    <w:pPr>
      <w:ind w:left="7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05E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05E"/>
    <w:rPr>
      <w:rFonts w:cs="Times New Roman"/>
    </w:rPr>
  </w:style>
  <w:style w:type="paragraph" w:styleId="BalloonText">
    <w:name w:val="Balloon Text"/>
    <w:basedOn w:val="Normal"/>
    <w:next w:val="Normal"/>
    <w:link w:val="BalloonTextChar"/>
    <w:uiPriority w:val="99"/>
    <w:semiHidden/>
    <w:rsid w:val="00A6505E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5E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6505E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next w:val="Normal"/>
    <w:link w:val="EndnoteTextChar"/>
    <w:uiPriority w:val="99"/>
    <w:semiHidden/>
    <w:unhideWhenUsed/>
    <w:rsid w:val="00A6505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05E"/>
    <w:rPr>
      <w:sz w:val="20"/>
    </w:rPr>
  </w:style>
  <w:style w:type="paragraph" w:styleId="Header">
    <w:name w:val="header"/>
    <w:basedOn w:val="Normal"/>
    <w:next w:val="Normal"/>
    <w:link w:val="HeaderChar"/>
    <w:uiPriority w:val="99"/>
    <w:semiHidden/>
    <w:rsid w:val="00A65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A6505E"/>
    <w:rPr>
      <w:rFonts w:ascii="Cambria" w:eastAsia="Cambria" w:hAnsi="Cambria" w:cs="Cambria"/>
      <w:i/>
      <w:color w:val="243F60"/>
    </w:rPr>
  </w:style>
  <w:style w:type="paragraph" w:styleId="PlainText">
    <w:name w:val="Plain Text"/>
    <w:basedOn w:val="Normal"/>
    <w:next w:val="Normal"/>
    <w:link w:val="PlainTextChar"/>
    <w:uiPriority w:val="99"/>
    <w:semiHidden/>
    <w:unhideWhenUsed/>
    <w:rsid w:val="00A6505E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A6505E"/>
    <w:rPr>
      <w:b/>
      <w:i/>
      <w:color w:val="4F81BD"/>
    </w:rPr>
  </w:style>
  <w:style w:type="paragraph" w:styleId="NoSpacing">
    <w:name w:val="No Spacing"/>
    <w:next w:val="Normal"/>
    <w:uiPriority w:val="1"/>
    <w:qFormat/>
    <w:rsid w:val="00A6505E"/>
  </w:style>
  <w:style w:type="paragraph" w:styleId="Subtitle">
    <w:name w:val="Subtitle"/>
    <w:basedOn w:val="Normal"/>
    <w:next w:val="Normal"/>
    <w:link w:val="SubtitleChar"/>
    <w:uiPriority w:val="11"/>
    <w:qFormat/>
    <w:rsid w:val="00A6505E"/>
    <w:pPr>
      <w:numPr>
        <w:ilvl w:val="1"/>
      </w:numPr>
    </w:pPr>
    <w:rPr>
      <w:rFonts w:ascii="Cambria" w:eastAsia="Cambria" w:hAnsi="Cambria" w:cs="Cambria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rsid w:val="00A6505E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05E"/>
    <w:rPr>
      <w:rFonts w:ascii="Cambria" w:eastAsia="Cambria" w:hAnsi="Cambria" w:cs="Cambria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6505E"/>
    <w:rPr>
      <w:rFonts w:ascii="Cambria" w:eastAsia="Cambria" w:hAnsi="Cambria" w:cs="Cambria"/>
      <w:color w:val="1737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6505E"/>
    <w:rPr>
      <w:rFonts w:ascii="Cambria" w:eastAsia="Cambria" w:hAnsi="Cambria" w:cs="Cambria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A6505E"/>
    <w:rPr>
      <w:rFonts w:ascii="Cambria" w:eastAsia="Cambria" w:hAnsi="Cambria" w:cs="Cambri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6505E"/>
    <w:rPr>
      <w:rFonts w:ascii="Cambria" w:eastAsia="Cambria" w:hAnsi="Cambria" w:cs="Cambria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505E"/>
    <w:pPr>
      <w:pBdr>
        <w:bottom w:val="single" w:sz="8" w:space="0" w:color="4F81BD"/>
      </w:pBdr>
      <w:spacing w:after="300" w:line="240" w:lineRule="auto"/>
    </w:pPr>
    <w:rPr>
      <w:rFonts w:ascii="Cambria" w:eastAsia="Cambria" w:hAnsi="Cambria" w:cs="Cambria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6505E"/>
    <w:rPr>
      <w:i/>
      <w:color w:val="000000"/>
    </w:rPr>
  </w:style>
  <w:style w:type="table" w:styleId="TableGrid">
    <w:name w:val="Table Grid"/>
    <w:basedOn w:val="TableNormal"/>
    <w:uiPriority w:val="99"/>
    <w:rsid w:val="00A650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79C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Symbol" w:hAnsi="Symbol" w:cs="Symbo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99"/>
    <w:qFormat/>
    <w:rsid w:val="00A6505E"/>
    <w:pPr>
      <w:spacing w:after="200" w:line="276" w:lineRule="auto"/>
    </w:pPr>
    <w:rPr>
      <w:rFonts w:ascii="Calibri" w:eastAsia="Calibri" w:hAnsi="Calibri" w:cs="Times New Roman"/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05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760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05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505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505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505E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505E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6505E"/>
    <w:pPr>
      <w:keepNext/>
      <w:keepLines/>
      <w:spacing w:before="200" w:after="0"/>
      <w:outlineLvl w:val="6"/>
    </w:pPr>
    <w:rPr>
      <w:rFonts w:ascii="Cambria" w:eastAsia="Cambria" w:hAnsi="Cambria" w:cs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505E"/>
    <w:pPr>
      <w:keepNext/>
      <w:keepLines/>
      <w:spacing w:before="200" w:after="0"/>
      <w:outlineLvl w:val="7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6505E"/>
    <w:pPr>
      <w:keepNext/>
      <w:keepLines/>
      <w:spacing w:before="200" w:after="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A6505E"/>
    <w:rPr>
      <w:vertAlign w:val="superscript"/>
    </w:rPr>
  </w:style>
  <w:style w:type="character" w:styleId="Strong">
    <w:name w:val="Strong"/>
    <w:basedOn w:val="DefaultParagraphFont"/>
    <w:uiPriority w:val="22"/>
    <w:qFormat/>
    <w:rsid w:val="00A6505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6505E"/>
    <w:rPr>
      <w:rFonts w:ascii="Cambria" w:eastAsia="Cambria" w:hAnsi="Cambria" w:cs="Cambria"/>
      <w:b/>
      <w:i/>
      <w:color w:val="4F81BD"/>
    </w:rPr>
  </w:style>
  <w:style w:type="paragraph" w:styleId="Footer">
    <w:name w:val="footer"/>
    <w:basedOn w:val="Normal"/>
    <w:next w:val="Normal"/>
    <w:link w:val="FooterChar"/>
    <w:uiPriority w:val="99"/>
    <w:semiHidden/>
    <w:rsid w:val="00A6505E"/>
    <w:pPr>
      <w:tabs>
        <w:tab w:val="center" w:pos="4513"/>
        <w:tab w:val="right" w:pos="9026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05E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A6505E"/>
    <w:rPr>
      <w:i/>
    </w:rPr>
  </w:style>
  <w:style w:type="character" w:styleId="BookTitle">
    <w:name w:val="Book Title"/>
    <w:basedOn w:val="DefaultParagraphFont"/>
    <w:uiPriority w:val="33"/>
    <w:qFormat/>
    <w:rsid w:val="00A6505E"/>
    <w:rPr>
      <w:b/>
      <w:smallCaps/>
      <w:spacing w:val="5"/>
    </w:rPr>
  </w:style>
  <w:style w:type="character" w:styleId="PageNumber">
    <w:name w:val="page number"/>
    <w:basedOn w:val="DefaultParagraphFont"/>
    <w:uiPriority w:val="99"/>
    <w:rsid w:val="00A6505E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6505E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A6505E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05E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A6505E"/>
    <w:rPr>
      <w:rFonts w:ascii="Cambria" w:eastAsia="Cambria" w:hAnsi="Cambria" w:cs="Cambria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A6505E"/>
    <w:rPr>
      <w:rFonts w:ascii="Cambria" w:eastAsia="Cambria" w:hAnsi="Cambria" w:cs="Cambria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sid w:val="00A6505E"/>
    <w:rPr>
      <w:rFonts w:ascii="Cambria" w:eastAsia="Cambria" w:hAnsi="Cambria" w:cs="Cambria"/>
      <w:b/>
      <w:color w:val="3760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6505E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A6505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6505E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A6505E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05E"/>
    <w:rPr>
      <w:rFonts w:cs="Times New Roman"/>
    </w:rPr>
  </w:style>
  <w:style w:type="paragraph" w:styleId="FootnoteText">
    <w:name w:val="footnote text"/>
    <w:basedOn w:val="Normal"/>
    <w:next w:val="Normal"/>
    <w:link w:val="FootnoteTextChar"/>
    <w:uiPriority w:val="99"/>
    <w:semiHidden/>
    <w:unhideWhenUsed/>
    <w:rsid w:val="00A6505E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next w:val="Normal"/>
    <w:uiPriority w:val="34"/>
    <w:qFormat/>
    <w:rsid w:val="00A6505E"/>
    <w:pPr>
      <w:ind w:left="7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05E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05E"/>
    <w:rPr>
      <w:rFonts w:cs="Times New Roman"/>
    </w:rPr>
  </w:style>
  <w:style w:type="paragraph" w:styleId="BalloonText">
    <w:name w:val="Balloon Text"/>
    <w:basedOn w:val="Normal"/>
    <w:next w:val="Normal"/>
    <w:link w:val="BalloonTextChar"/>
    <w:uiPriority w:val="99"/>
    <w:semiHidden/>
    <w:rsid w:val="00A6505E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5E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6505E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next w:val="Normal"/>
    <w:link w:val="EndnoteTextChar"/>
    <w:uiPriority w:val="99"/>
    <w:semiHidden/>
    <w:unhideWhenUsed/>
    <w:rsid w:val="00A6505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05E"/>
    <w:rPr>
      <w:sz w:val="20"/>
    </w:rPr>
  </w:style>
  <w:style w:type="paragraph" w:styleId="Header">
    <w:name w:val="header"/>
    <w:basedOn w:val="Normal"/>
    <w:next w:val="Normal"/>
    <w:link w:val="HeaderChar"/>
    <w:uiPriority w:val="99"/>
    <w:semiHidden/>
    <w:rsid w:val="00A65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A6505E"/>
    <w:rPr>
      <w:rFonts w:ascii="Cambria" w:eastAsia="Cambria" w:hAnsi="Cambria" w:cs="Cambria"/>
      <w:i/>
      <w:color w:val="243F60"/>
    </w:rPr>
  </w:style>
  <w:style w:type="paragraph" w:styleId="PlainText">
    <w:name w:val="Plain Text"/>
    <w:basedOn w:val="Normal"/>
    <w:next w:val="Normal"/>
    <w:link w:val="PlainTextChar"/>
    <w:uiPriority w:val="99"/>
    <w:semiHidden/>
    <w:unhideWhenUsed/>
    <w:rsid w:val="00A6505E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A6505E"/>
    <w:rPr>
      <w:b/>
      <w:i/>
      <w:color w:val="4F81BD"/>
    </w:rPr>
  </w:style>
  <w:style w:type="paragraph" w:styleId="NoSpacing">
    <w:name w:val="No Spacing"/>
    <w:next w:val="Normal"/>
    <w:uiPriority w:val="1"/>
    <w:qFormat/>
    <w:rsid w:val="00A6505E"/>
  </w:style>
  <w:style w:type="paragraph" w:styleId="Subtitle">
    <w:name w:val="Subtitle"/>
    <w:basedOn w:val="Normal"/>
    <w:next w:val="Normal"/>
    <w:link w:val="SubtitleChar"/>
    <w:uiPriority w:val="11"/>
    <w:qFormat/>
    <w:rsid w:val="00A6505E"/>
    <w:pPr>
      <w:numPr>
        <w:ilvl w:val="1"/>
      </w:numPr>
    </w:pPr>
    <w:rPr>
      <w:rFonts w:ascii="Cambria" w:eastAsia="Cambria" w:hAnsi="Cambria" w:cs="Cambria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rsid w:val="00A6505E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05E"/>
    <w:rPr>
      <w:rFonts w:ascii="Cambria" w:eastAsia="Cambria" w:hAnsi="Cambria" w:cs="Cambria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6505E"/>
    <w:rPr>
      <w:rFonts w:ascii="Cambria" w:eastAsia="Cambria" w:hAnsi="Cambria" w:cs="Cambria"/>
      <w:color w:val="1737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6505E"/>
    <w:rPr>
      <w:rFonts w:ascii="Cambria" w:eastAsia="Cambria" w:hAnsi="Cambria" w:cs="Cambria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A6505E"/>
    <w:rPr>
      <w:rFonts w:ascii="Cambria" w:eastAsia="Cambria" w:hAnsi="Cambria" w:cs="Cambri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6505E"/>
    <w:rPr>
      <w:rFonts w:ascii="Cambria" w:eastAsia="Cambria" w:hAnsi="Cambria" w:cs="Cambria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505E"/>
    <w:pPr>
      <w:pBdr>
        <w:bottom w:val="single" w:sz="8" w:space="0" w:color="4F81BD"/>
      </w:pBdr>
      <w:spacing w:after="300" w:line="240" w:lineRule="auto"/>
    </w:pPr>
    <w:rPr>
      <w:rFonts w:ascii="Cambria" w:eastAsia="Cambria" w:hAnsi="Cambria" w:cs="Cambria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6505E"/>
    <w:rPr>
      <w:i/>
      <w:color w:val="000000"/>
    </w:rPr>
  </w:style>
  <w:style w:type="table" w:styleId="TableGrid">
    <w:name w:val="Table Grid"/>
    <w:basedOn w:val="TableNormal"/>
    <w:uiPriority w:val="99"/>
    <w:rsid w:val="00A650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kesh.icasatn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3101</CharactersWithSpaces>
  <SharedDoc>false</SharedDoc>
  <HLinks>
    <vt:vector size="6" baseType="variant">
      <vt:variant>
        <vt:i4>2228233</vt:i4>
      </vt:variant>
      <vt:variant>
        <vt:i4>0</vt:i4>
      </vt:variant>
      <vt:variant>
        <vt:i4>0</vt:i4>
      </vt:variant>
      <vt:variant>
        <vt:i4>5</vt:i4>
      </vt:variant>
      <vt:variant>
        <vt:lpwstr>mailto:email@id.com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DELL</cp:lastModifiedBy>
  <cp:revision>15</cp:revision>
  <dcterms:created xsi:type="dcterms:W3CDTF">2019-03-13T07:46:00Z</dcterms:created>
  <dcterms:modified xsi:type="dcterms:W3CDTF">2019-10-11T08:31:00Z</dcterms:modified>
</cp:coreProperties>
</file>